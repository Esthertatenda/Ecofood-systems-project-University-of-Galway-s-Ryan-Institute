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ivdocument"/>
        <w:tblW w:w="0" w:type="auto"/>
        <w:tblCellSpacing w:w="0" w:type="dxa"/>
        <w:tblInd w:w="20" w:type="dxa"/>
        <w:tblBorders>
          <w:top w:val="single" w:sz="8" w:space="0" w:color="B0AAAB"/>
          <w:left w:val="single" w:sz="8" w:space="0" w:color="B0AAAB"/>
          <w:bottom w:val="single" w:sz="8" w:space="0" w:color="B0AAAB"/>
          <w:right w:val="single" w:sz="8" w:space="0" w:color="B0AAAB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0"/>
        <w:gridCol w:w="10240"/>
        <w:gridCol w:w="400"/>
      </w:tblGrid>
      <w:tr w:rsidR="00CF738B" w14:paraId="170669A9" w14:textId="77777777" w:rsidTr="4FE01677">
        <w:trPr>
          <w:trHeight w:val="14520"/>
          <w:tblCellSpacing w:w="0" w:type="dxa"/>
        </w:trPr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6696E" w14:textId="77777777" w:rsidR="00CF738B" w:rsidRPr="000A6461" w:rsidRDefault="00FF13F2">
            <w:pPr>
              <w:rPr>
                <w:rFonts w:asciiTheme="minorHAnsi" w:hAnsiTheme="minorHAnsi" w:cstheme="minorHAnsi"/>
              </w:rPr>
            </w:pPr>
            <w:r w:rsidRPr="000A6461">
              <w:rPr>
                <w:rFonts w:asciiTheme="minorHAnsi" w:hAnsiTheme="minorHAnsi"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170669AB" wp14:editId="170669AC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772400" cy="178562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0" cy="1785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ECF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a14="http://schemas.microsoft.com/office/drawing/2010/main">
                  <w:pict>
                    <v:rect id="Rectangle 2" style="position:absolute;margin-left:0;margin-top:0;width:612pt;height:140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color="#e8ecf2" stroked="f" w14:anchorId="6CAA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0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6696F" w14:textId="77777777" w:rsidR="00CF738B" w:rsidRPr="000A6461" w:rsidRDefault="00E1242A">
            <w:pPr>
              <w:pStyle w:val="divdocumentdivname"/>
              <w:spacing w:before="600"/>
              <w:ind w:left="20" w:right="20"/>
              <w:jc w:val="center"/>
              <w:rPr>
                <w:rStyle w:val="middlecell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</w:pPr>
            <w:r w:rsidRPr="000A6461">
              <w:rPr>
                <w:rStyle w:val="span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  <w:t>ESTHER TATENDA</w:t>
            </w:r>
            <w:r w:rsidRPr="000A6461">
              <w:rPr>
                <w:rStyle w:val="middlecell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  <w:t xml:space="preserve"> </w:t>
            </w:r>
            <w:r w:rsidRPr="000A6461">
              <w:rPr>
                <w:rStyle w:val="span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  <w:t>CHAWANDA</w:t>
            </w:r>
            <w:r w:rsidRPr="000A6461">
              <w:rPr>
                <w:rStyle w:val="middlecell"/>
                <w:rFonts w:asciiTheme="minorHAnsi" w:eastAsia="Bodoni MT" w:hAnsiTheme="minorHAnsi" w:cstheme="minorHAnsi"/>
                <w:b/>
                <w:bCs/>
                <w:color w:val="4A4A4A"/>
                <w:spacing w:val="20"/>
              </w:rPr>
              <w:t xml:space="preserve"> </w:t>
            </w:r>
          </w:p>
          <w:p w14:paraId="17066970" w14:textId="77777777" w:rsidR="00CF738B" w:rsidRPr="000A6461" w:rsidRDefault="00E1242A">
            <w:pPr>
              <w:pStyle w:val="divdocumentname-line"/>
              <w:ind w:left="20" w:right="20"/>
              <w:rPr>
                <w:rStyle w:val="middlecell"/>
                <w:rFonts w:asciiTheme="minorHAnsi" w:eastAsia="Bodoni MT" w:hAnsiTheme="minorHAnsi" w:cstheme="minorHAnsi"/>
                <w:b/>
                <w:bCs/>
                <w:spacing w:val="20"/>
                <w:u w:val="single" w:color="B0AAAB"/>
              </w:rPr>
            </w:pPr>
            <w:r w:rsidRPr="000A6461">
              <w:rPr>
                <w:rStyle w:val="middlecell"/>
                <w:rFonts w:asciiTheme="minorHAnsi" w:eastAsia="Bodoni MT" w:hAnsiTheme="minorHAnsi" w:cstheme="minorHAnsi"/>
                <w:b/>
                <w:bCs/>
                <w:spacing w:val="20"/>
                <w:u w:val="single" w:color="B0AAAB"/>
              </w:rPr>
              <w:t>           </w:t>
            </w:r>
          </w:p>
          <w:tbl>
            <w:tblPr>
              <w:tblStyle w:val="parentContainer"/>
              <w:tblW w:w="10240" w:type="dxa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640"/>
              <w:gridCol w:w="418"/>
              <w:gridCol w:w="3182"/>
            </w:tblGrid>
            <w:tr w:rsidR="00CF738B" w:rsidRPr="000A6461" w14:paraId="170669A6" w14:textId="77777777" w:rsidTr="4FE01677">
              <w:trPr>
                <w:tblCellSpacing w:w="0" w:type="dxa"/>
              </w:trPr>
              <w:tc>
                <w:tcPr>
                  <w:tcW w:w="6640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17066971" w14:textId="77589B25" w:rsidR="00CF738B" w:rsidRPr="00711182" w:rsidRDefault="00E1242A" w:rsidP="00E7667C">
                  <w:pPr>
                    <w:pStyle w:val="divdocumentdivsectiontitle"/>
                    <w:spacing w:before="600" w:after="200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Summary</w:t>
                  </w:r>
                </w:p>
                <w:p w14:paraId="600B1FE3" w14:textId="1AACE5BB" w:rsidR="009041E2" w:rsidRDefault="000F36B1" w:rsidP="00EC7CD7">
                  <w:pPr>
                    <w:pStyle w:val="p"/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0F36B1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A driven, diligent, and enthusiastic individual with the capacity to work both independently and in groups. Making a difference, having an impact on the world, and participating in the change that results in positive </w:t>
                  </w:r>
                  <w:r w:rsidR="001644DF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influence</w:t>
                  </w:r>
                  <w:r w:rsidRPr="000F36B1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 for those around me are the foundations of my </w:t>
                  </w:r>
                  <w:r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work</w:t>
                  </w:r>
                  <w:r w:rsidRPr="000F36B1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  <w:r w:rsidR="00EC7CD7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="00EC7CD7" w:rsidRPr="00EC7CD7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I have experience in food industries, NGOs and governmental organizations </w:t>
                  </w:r>
                  <w:r w:rsidR="00F1551B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to </w:t>
                  </w:r>
                  <w:r w:rsidR="00EC7CD7" w:rsidRPr="00EC7CD7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>understand stakeholder expectations on sustainability, with a focus on the global food sustainable systems.</w:t>
                  </w:r>
                </w:p>
                <w:p w14:paraId="579AE848" w14:textId="77777777" w:rsidR="00EC7CD7" w:rsidRPr="00711182" w:rsidRDefault="00EC7CD7" w:rsidP="00C905F3">
                  <w:pPr>
                    <w:pStyle w:val="p"/>
                    <w:spacing w:line="260" w:lineRule="atLeast"/>
                    <w:ind w:left="20"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75" w14:textId="77777777" w:rsidR="00BC3BD2" w:rsidRPr="00711182" w:rsidRDefault="00BC3BD2" w:rsidP="00983A63">
                  <w:pPr>
                    <w:pStyle w:val="p"/>
                    <w:spacing w:line="260" w:lineRule="atLeast"/>
                    <w:ind w:left="20" w:right="20"/>
                    <w:rPr>
                      <w:rStyle w:val="divdocumentleft-box"/>
                      <w:rFonts w:eastAsia="Trebuchet MS"/>
                      <w:b/>
                      <w:sz w:val="22"/>
                      <w:szCs w:val="22"/>
                    </w:rPr>
                  </w:pPr>
                  <w:r w:rsidRPr="00711182">
                    <w:rPr>
                      <w:rStyle w:val="divdocumentleft-box"/>
                      <w:rFonts w:eastAsia="Trebuchet MS"/>
                      <w:b/>
                      <w:sz w:val="22"/>
                      <w:szCs w:val="22"/>
                    </w:rPr>
                    <w:t>RESEARCH INTEREST</w:t>
                  </w:r>
                </w:p>
                <w:p w14:paraId="4D826702" w14:textId="77777777" w:rsidR="00C905F3" w:rsidRPr="00711182" w:rsidRDefault="00C905F3" w:rsidP="00C905F3">
                  <w:pPr>
                    <w:pStyle w:val="p"/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</w:pPr>
                </w:p>
                <w:p w14:paraId="17066977" w14:textId="2B58BB36" w:rsidR="00BC3BD2" w:rsidRPr="00711182" w:rsidRDefault="009029D9" w:rsidP="00BC3BD2">
                  <w:pPr>
                    <w:pStyle w:val="p"/>
                    <w:numPr>
                      <w:ilvl w:val="0"/>
                      <w:numId w:val="12"/>
                    </w:numPr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 xml:space="preserve">Healthy </w:t>
                  </w:r>
                  <w:r w:rsidR="00E6688E"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>diets and society</w:t>
                  </w:r>
                  <w:r w:rsidR="000717E1" w:rsidRPr="00711182"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17066978" w14:textId="50216EA5" w:rsidR="00BC3BD2" w:rsidRPr="00711182" w:rsidRDefault="00B024E7" w:rsidP="00BC3BD2">
                  <w:pPr>
                    <w:pStyle w:val="p"/>
                    <w:numPr>
                      <w:ilvl w:val="0"/>
                      <w:numId w:val="12"/>
                    </w:numPr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 xml:space="preserve">Food </w:t>
                  </w:r>
                  <w:r w:rsidR="007767F7"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>security and rural development</w:t>
                  </w:r>
                </w:p>
                <w:p w14:paraId="1E43CA60" w14:textId="7A573EED" w:rsidR="00176854" w:rsidRPr="00711182" w:rsidRDefault="007767F7" w:rsidP="00BC3BD2">
                  <w:pPr>
                    <w:pStyle w:val="p"/>
                    <w:numPr>
                      <w:ilvl w:val="0"/>
                      <w:numId w:val="12"/>
                    </w:numPr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</w:pPr>
                  <w:r>
                    <w:rPr>
                      <w:rStyle w:val="divdocumentleft-box"/>
                      <w:rFonts w:eastAsia="Trebuchet MS"/>
                      <w:bCs/>
                      <w:sz w:val="22"/>
                      <w:szCs w:val="22"/>
                    </w:rPr>
                    <w:t xml:space="preserve">Food urban markets management </w:t>
                  </w:r>
                </w:p>
                <w:p w14:paraId="1706697A" w14:textId="2F9DED3F" w:rsidR="00BC3BD2" w:rsidRPr="00711182" w:rsidRDefault="001644DF" w:rsidP="4FE01677">
                  <w:pPr>
                    <w:pStyle w:val="p"/>
                    <w:numPr>
                      <w:ilvl w:val="0"/>
                      <w:numId w:val="12"/>
                    </w:numPr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sz w:val="22"/>
                      <w:szCs w:val="22"/>
                    </w:rPr>
                  </w:pPr>
                  <w:r w:rsidRPr="4FE01677">
                    <w:rPr>
                      <w:rStyle w:val="divdocumentleft-box"/>
                      <w:rFonts w:eastAsia="Trebuchet MS"/>
                      <w:sz w:val="22"/>
                      <w:szCs w:val="22"/>
                    </w:rPr>
                    <w:t>Urbanization</w:t>
                  </w:r>
                  <w:r w:rsidR="76BED9A2" w:rsidRPr="4FE01677">
                    <w:rPr>
                      <w:rStyle w:val="divdocumentleft-box"/>
                      <w:rFonts w:eastAsia="Trebuchet MS"/>
                      <w:sz w:val="22"/>
                      <w:szCs w:val="22"/>
                    </w:rPr>
                    <w:t xml:space="preserve"> and</w:t>
                  </w:r>
                  <w:r w:rsidR="002A199B" w:rsidRPr="4FE01677">
                    <w:rPr>
                      <w:rStyle w:val="divdocumentleft-box"/>
                      <w:rFonts w:eastAsia="Trebuchet MS"/>
                      <w:sz w:val="22"/>
                      <w:szCs w:val="22"/>
                    </w:rPr>
                    <w:t xml:space="preserve"> diet transition</w:t>
                  </w:r>
                </w:p>
                <w:p w14:paraId="1706697C" w14:textId="39A474B7" w:rsidR="00BC3BD2" w:rsidRPr="00711182" w:rsidRDefault="00BC3BD2" w:rsidP="00B04E7B">
                  <w:pPr>
                    <w:pStyle w:val="p"/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7D" w14:textId="0D26B96E" w:rsidR="00CF738B" w:rsidRPr="00182F8E" w:rsidRDefault="00182F8E" w:rsidP="00983A63">
                  <w:pPr>
                    <w:pStyle w:val="p"/>
                    <w:spacing w:line="260" w:lineRule="atLeast"/>
                    <w:ind w:left="20" w:right="20"/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  <w:r w:rsidRPr="00182F8E"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EXPERIENCE</w:t>
                  </w:r>
                </w:p>
                <w:p w14:paraId="1706697E" w14:textId="77777777" w:rsidR="00CF738B" w:rsidRDefault="00E1242A">
                  <w:pPr>
                    <w:pStyle w:val="divdocumentsinglecolumn"/>
                    <w:spacing w:line="260" w:lineRule="atLeast"/>
                    <w:ind w:left="20" w:right="20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proofErr w:type="spellStart"/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Rikolto</w:t>
                  </w:r>
                  <w:proofErr w:type="spellEnd"/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 xml:space="preserve"> International </w:t>
                  </w:r>
                  <w:proofErr w:type="spellStart"/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s.o.n</w:t>
                  </w:r>
                  <w:proofErr w:type="spellEnd"/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  <w:r w:rsidRPr="33309BC3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Food Smart Cities Intern</w:t>
                  </w:r>
                  <w:r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19F22876" w14:textId="0783DFA7" w:rsidR="33309BC3" w:rsidRDefault="33309BC3" w:rsidP="33309BC3">
                  <w:pPr>
                    <w:pStyle w:val="divdocumentsinglecolumn"/>
                    <w:spacing w:line="260" w:lineRule="atLeast"/>
                    <w:ind w:left="20" w:right="20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7F" w14:textId="77777777" w:rsidR="00CF738B" w:rsidRPr="00711182" w:rsidRDefault="00E1242A" w:rsidP="000B2CF9">
                  <w:pPr>
                    <w:pStyle w:val="paddedline"/>
                    <w:spacing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Leuven, Belgium</w:t>
                  </w:r>
                  <w:r w:rsidRPr="00711182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• </w:t>
                  </w: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09/2022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11/2022</w:t>
                  </w:r>
                </w:p>
                <w:p w14:paraId="17066980" w14:textId="532F94AA" w:rsidR="00CF738B" w:rsidRPr="00711182" w:rsidRDefault="00E1242A" w:rsidP="00182F8E">
                  <w:pPr>
                    <w:pStyle w:val="divdocumentulli"/>
                    <w:numPr>
                      <w:ilvl w:val="0"/>
                      <w:numId w:val="1"/>
                    </w:numPr>
                    <w:spacing w:before="200" w:after="60" w:line="260" w:lineRule="atLeast"/>
                    <w:ind w:left="280" w:right="20" w:hanging="183"/>
                    <w:jc w:val="both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Contributed to projects where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Rikolto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and FAO worked together to develop a strategic plan for the Green Cities Initiative in Africa, which aims to increase local food production of nutritious food and encourage inclusive, sustainable, and circular urban and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peri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-urban development</w:t>
                  </w:r>
                  <w:r w:rsidR="008402E7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</w:p>
                <w:p w14:paraId="17066981" w14:textId="07D6B6CD" w:rsidR="00CF738B" w:rsidRPr="00711182" w:rsidRDefault="00E1242A" w:rsidP="00182F8E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60" w:lineRule="atLeast"/>
                    <w:ind w:left="280" w:right="20" w:hanging="183"/>
                    <w:jc w:val="both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Researched the current food initiatives, green infrastructure, food flows, and food waste in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Mbale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City (Uganda) and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Toamasina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(Madagascar), and recommended entry points for action in these cities</w:t>
                  </w:r>
                  <w:r w:rsidR="008402E7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</w:p>
                <w:p w14:paraId="4E5622C4" w14:textId="208E22B8" w:rsidR="00182F8E" w:rsidRDefault="00E1242A" w:rsidP="00182F8E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60" w:lineRule="atLeast"/>
                    <w:ind w:left="280" w:right="20" w:hanging="183"/>
                    <w:jc w:val="both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Participated in consultation workshops for Kenya and Ghana to learn more about the unique problems the cities are facing and to find potential routes for expanding the Green Cities Initiatives</w:t>
                  </w:r>
                  <w:r w:rsidR="008402E7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.</w:t>
                  </w:r>
                </w:p>
                <w:p w14:paraId="441E8680" w14:textId="77777777" w:rsidR="00B3386B" w:rsidRPr="00B3386B" w:rsidRDefault="00B3386B" w:rsidP="00B3386B">
                  <w:pPr>
                    <w:pStyle w:val="divdocumentulli"/>
                    <w:spacing w:after="60" w:line="260" w:lineRule="atLeast"/>
                    <w:ind w:left="280" w:right="20"/>
                    <w:jc w:val="both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84" w14:textId="77777777" w:rsidR="00CF738B" w:rsidRPr="00711182" w:rsidRDefault="00E1242A" w:rsidP="00983A63">
                  <w:pPr>
                    <w:pStyle w:val="divdocumentulli"/>
                    <w:spacing w:after="60"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 xml:space="preserve">University of </w:t>
                  </w:r>
                  <w:proofErr w:type="spellStart"/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Teramo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Graduate Intern</w:t>
                  </w:r>
                  <w:r w:rsidRPr="00711182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17066985" w14:textId="77777777" w:rsidR="00CF738B" w:rsidRPr="00711182" w:rsidRDefault="00E1242A">
                  <w:pPr>
                    <w:pStyle w:val="paddedline"/>
                    <w:spacing w:line="260" w:lineRule="atLeast"/>
                    <w:ind w:left="20"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proofErr w:type="spellStart"/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Teramo</w:t>
                  </w:r>
                  <w:proofErr w:type="spellEnd"/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, Italy</w:t>
                  </w:r>
                  <w:r w:rsidRPr="00711182"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• </w:t>
                  </w: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04/2021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- </w:t>
                  </w:r>
                  <w:r w:rsidRPr="00711182">
                    <w:rPr>
                      <w:rStyle w:val="txtItl"/>
                      <w:rFonts w:eastAsia="Trebuchet MS"/>
                      <w:color w:val="2A2A2A"/>
                      <w:sz w:val="22"/>
                      <w:szCs w:val="22"/>
                    </w:rPr>
                    <w:t>06/2021</w:t>
                  </w:r>
                </w:p>
                <w:p w14:paraId="17066986" w14:textId="77777777" w:rsidR="00CF738B" w:rsidRPr="00711182" w:rsidRDefault="00E1242A">
                  <w:pPr>
                    <w:pStyle w:val="divdocumentulli"/>
                    <w:numPr>
                      <w:ilvl w:val="0"/>
                      <w:numId w:val="2"/>
                    </w:numPr>
                    <w:spacing w:before="200"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Analyzing the impact of agronomic practices and processing on fruit and vegetable quality, with a particular emphasis on bioactive compound content and antioxidant activity</w:t>
                  </w:r>
                </w:p>
                <w:p w14:paraId="17066987" w14:textId="77777777" w:rsidR="00CF738B" w:rsidRDefault="00E1242A">
                  <w:pPr>
                    <w:pStyle w:val="divdocumentulli"/>
                    <w:numPr>
                      <w:ilvl w:val="0"/>
                      <w:numId w:val="2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Determination of the content and pattern of bioactive compounds by spectrophotometry and HPLC using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Folin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Ciocalteu</w:t>
                  </w:r>
                  <w:proofErr w:type="spellEnd"/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Method</w:t>
                  </w:r>
                </w:p>
                <w:p w14:paraId="38DB7355" w14:textId="77777777" w:rsidR="00876DE0" w:rsidRPr="00711182" w:rsidRDefault="00876DE0" w:rsidP="001644DF">
                  <w:pPr>
                    <w:pStyle w:val="divdocumentulli"/>
                    <w:spacing w:after="60" w:line="260" w:lineRule="atLeast"/>
                    <w:ind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33DC72B8" w14:textId="0C23A6A5" w:rsidR="00FD7E19" w:rsidRPr="00FD7E19" w:rsidRDefault="00FD7E19" w:rsidP="00FD7E19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  <w:r w:rsidRPr="00FD7E19"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Quality Control Technician</w:t>
                  </w:r>
                </w:p>
                <w:p w14:paraId="16FA1E4C" w14:textId="098EEA2C" w:rsidR="000B2CF9" w:rsidRPr="00B96690" w:rsidRDefault="00A04977" w:rsidP="000B2CF9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  <w:r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Gweru, Zimbabwe</w:t>
                  </w:r>
                  <w:r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0"/>
                      <w:szCs w:val="20"/>
                    </w:rPr>
                    <w:t xml:space="preserve"> </w:t>
                  </w:r>
                  <w:r w:rsidRPr="00B96690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color w:val="202124"/>
                      <w:shd w:val="clear" w:color="auto" w:fill="FFFFFF"/>
                    </w:rPr>
                    <w:t>•</w:t>
                  </w:r>
                  <w:r w:rsidR="00503C0D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12</w:t>
                  </w:r>
                  <w:r w:rsidR="00F668E2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/</w:t>
                  </w:r>
                  <w:r w:rsidR="000B2CF9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2016</w:t>
                  </w:r>
                  <w:r w:rsidR="00F668E2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</w:t>
                  </w:r>
                  <w:r w:rsidR="000B2CF9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- </w:t>
                  </w:r>
                  <w:r w:rsidR="00F668E2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06/</w:t>
                  </w:r>
                  <w:r w:rsidR="000B2CF9" w:rsidRPr="00B96690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2019</w:t>
                  </w:r>
                </w:p>
                <w:p w14:paraId="4D1ECA5D" w14:textId="68DCFF16" w:rsidR="000B2CF9" w:rsidRPr="000B2CF9" w:rsidRDefault="001644DF" w:rsidP="008402E7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bookmarkStart w:id="0" w:name="_GoBack"/>
                  <w:bookmarkEnd w:id="0"/>
                  <w:r w:rsidRPr="003A2258"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>•</w:t>
                  </w:r>
                  <w:r>
                    <w:rPr>
                      <w:rFonts w:ascii="Arial" w:hAnsi="Arial" w:cs="Arial"/>
                      <w:color w:val="202124"/>
                      <w:sz w:val="21"/>
                      <w:szCs w:val="21"/>
                      <w:shd w:val="clear" w:color="auto" w:fill="FFFFFF"/>
                    </w:rPr>
                    <w:t xml:space="preserve"> Increased</w:t>
                  </w:r>
                  <w:r w:rsidR="000B2CF9" w:rsidRPr="000B2CF9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quality of yeast through the analysis of raw materials, in process and final product.</w:t>
                  </w:r>
                </w:p>
                <w:p w14:paraId="771EC581" w14:textId="56BE4483" w:rsidR="00210A66" w:rsidRPr="004C0793" w:rsidRDefault="003A2258" w:rsidP="004C0793">
                  <w:pPr>
                    <w:pStyle w:val="divdocumentulli"/>
                    <w:spacing w:after="60" w:line="260" w:lineRule="atLeast"/>
                    <w:ind w:left="97" w:right="20"/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</w:pPr>
                  <w:r w:rsidRPr="003A2258"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>•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M</w:t>
                  </w:r>
                  <w:r w:rsidR="00A6146B" w:rsidRP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imicked</w:t>
                  </w:r>
                  <w:r w:rsid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 w:rsidR="00A6146B" w:rsidRP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 xml:space="preserve">the industrial baking process </w:t>
                  </w:r>
                  <w:r w:rsidR="004C0793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i</w:t>
                  </w:r>
                  <w:r w:rsidR="004C0793" w:rsidRPr="004C0793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n order to predict how yeast will act under the conditions of a customer's baking</w:t>
                  </w:r>
                  <w:r w:rsidR="006D65AE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, ensuring</w:t>
                  </w:r>
                  <w:r w:rsidR="008C702A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 xml:space="preserve"> bread</w:t>
                  </w:r>
                  <w:r w:rsidR="006D65AE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 xml:space="preserve"> quality</w:t>
                  </w:r>
                  <w:r w:rsidR="00210A66" w:rsidRPr="00210A66">
                    <w:rPr>
                      <w:rFonts w:asciiTheme="minorHAnsi" w:hAnsiTheme="minorHAnsi" w:cstheme="minorHAnsi"/>
                      <w:color w:val="202124"/>
                      <w:sz w:val="22"/>
                      <w:szCs w:val="22"/>
                      <w:shd w:val="clear" w:color="auto" w:fill="FFFFFF"/>
                    </w:rPr>
                    <w:t>.</w:t>
                  </w:r>
                </w:p>
                <w:p w14:paraId="6DF8944B" w14:textId="05452796" w:rsidR="000B2CF9" w:rsidRDefault="000B2CF9" w:rsidP="000B2CF9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0B2CF9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="00572D9E" w:rsidRPr="003A2258"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>•</w:t>
                  </w:r>
                  <w:r w:rsidR="00572D9E">
                    <w:rPr>
                      <w:rFonts w:asciiTheme="minorHAnsi" w:hAnsiTheme="minorHAnsi" w:cstheme="minorHAnsi"/>
                      <w:b/>
                      <w:bCs/>
                      <w:color w:val="202124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0B2CF9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Reduced production costs, working effectively with Production department to avoid product recalls.</w:t>
                  </w:r>
                </w:p>
                <w:p w14:paraId="30CA8FE5" w14:textId="77777777" w:rsidR="00572D9E" w:rsidRPr="00572D9E" w:rsidRDefault="00572D9E" w:rsidP="000B2CF9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</w:p>
                <w:p w14:paraId="17066989" w14:textId="48DDB0C6" w:rsidR="00CF738B" w:rsidRPr="00422CDC" w:rsidRDefault="00572D9E" w:rsidP="00983A63">
                  <w:pPr>
                    <w:pStyle w:val="divdocumentulli"/>
                    <w:spacing w:after="60" w:line="260" w:lineRule="atLeast"/>
                    <w:ind w:left="97" w:right="20"/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  <w:r w:rsidRPr="00422CDC"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Web sites</w:t>
                  </w:r>
                  <w:r w:rsidR="00E1242A" w:rsidRPr="00422CDC">
                    <w:rPr>
                      <w:rStyle w:val="divdocumentlef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, Portfolios, Profiles</w:t>
                  </w:r>
                </w:p>
                <w:p w14:paraId="1706698A" w14:textId="77777777" w:rsidR="00CF738B" w:rsidRPr="00422CDC" w:rsidRDefault="001644DF" w:rsidP="00983A63">
                  <w:pPr>
                    <w:pStyle w:val="divdocumentadditionallnkspan"/>
                    <w:spacing w:after="60" w:line="260" w:lineRule="atLeast"/>
                    <w:ind w:right="20"/>
                    <w:rPr>
                      <w:rStyle w:val="divdocumentleft-box"/>
                      <w:rFonts w:eastAsia="Trebuchet MS"/>
                      <w:color w:val="2A2A2A"/>
                      <w:sz w:val="22"/>
                      <w:szCs w:val="22"/>
                    </w:rPr>
                  </w:pPr>
                  <w:hyperlink r:id="rId6" w:history="1">
                    <w:r w:rsidR="00BC3BD2" w:rsidRPr="00422CDC">
                      <w:rPr>
                        <w:rStyle w:val="Hyperlink"/>
                        <w:rFonts w:eastAsia="Trebuchet MS"/>
                        <w:sz w:val="22"/>
                        <w:szCs w:val="22"/>
                      </w:rPr>
                      <w:t>https://www.linkedin.com/in/esther-chawanda-096aab110?lipi=urn%3Ali%3Apage%3Ad_flagship3_profile_view_base_contact_details%3B4yAFkTchS5iU3g%2FQb%2FK7aw%3D%3D</w:t>
                    </w:r>
                  </w:hyperlink>
                </w:p>
              </w:tc>
              <w:tc>
                <w:tcPr>
                  <w:tcW w:w="41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06698B" w14:textId="77777777" w:rsidR="00CF738B" w:rsidRPr="00422CDC" w:rsidRDefault="00CF738B">
                  <w:pPr>
                    <w:pStyle w:val="middlepaddingcellParagraph"/>
                    <w:spacing w:line="260" w:lineRule="atLeast"/>
                    <w:ind w:left="20" w:right="20"/>
                    <w:rPr>
                      <w:rStyle w:val="middlepaddingcell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</w:tc>
              <w:tc>
                <w:tcPr>
                  <w:tcW w:w="3182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1706698C" w14:textId="77777777" w:rsidR="00CF738B" w:rsidRPr="00422CDC" w:rsidRDefault="00E1242A">
                  <w:pPr>
                    <w:pStyle w:val="divdocumentdivsectiontitle"/>
                    <w:spacing w:before="600" w:after="200"/>
                    <w:ind w:left="2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422CDC"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  <w:t>Contact</w:t>
                  </w:r>
                </w:p>
                <w:p w14:paraId="1706698D" w14:textId="77777777" w:rsidR="00CF738B" w:rsidRPr="00422CDC" w:rsidRDefault="00E1242A">
                  <w:pPr>
                    <w:pStyle w:val="divaddress"/>
                    <w:ind w:left="2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422CDC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tatenda.chawanda@gmail.com</w:t>
                  </w:r>
                  <w:r w:rsidRPr="00422CDC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1706698E" w14:textId="77777777" w:rsidR="00CF738B" w:rsidRPr="00422CDC" w:rsidRDefault="00E1242A">
                  <w:pPr>
                    <w:pStyle w:val="paddedline"/>
                    <w:spacing w:line="280" w:lineRule="atLeast"/>
                    <w:ind w:left="2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422CDC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+32 497 311 645</w:t>
                  </w:r>
                </w:p>
                <w:p w14:paraId="59A13BA6" w14:textId="77777777" w:rsidR="001D716D" w:rsidRDefault="00E1242A" w:rsidP="001D716D">
                  <w:pPr>
                    <w:pStyle w:val="paddedline"/>
                    <w:spacing w:line="280" w:lineRule="atLeast"/>
                    <w:ind w:left="20"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Gent Belgium</w:t>
                  </w:r>
                </w:p>
                <w:p w14:paraId="11AC84F9" w14:textId="77777777" w:rsidR="001D716D" w:rsidRDefault="001D716D" w:rsidP="001D716D">
                  <w:pPr>
                    <w:pStyle w:val="paddedline"/>
                    <w:spacing w:line="280" w:lineRule="atLeast"/>
                    <w:ind w:right="20"/>
                    <w:rPr>
                      <w:rStyle w:val="span"/>
                      <w:rFonts w:eastAsia="Trebuchet MS"/>
                    </w:rPr>
                  </w:pPr>
                </w:p>
                <w:p w14:paraId="17066990" w14:textId="36C706D1" w:rsidR="00CF738B" w:rsidRPr="001D716D" w:rsidRDefault="001D716D" w:rsidP="001D716D">
                  <w:pPr>
                    <w:pStyle w:val="paddedline"/>
                    <w:spacing w:line="280" w:lineRule="atLeast"/>
                    <w:ind w:right="20"/>
                    <w:rPr>
                      <w:rStyle w:val="divdocumentrigh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  <w:r w:rsidRPr="001D716D">
                    <w:rPr>
                      <w:rStyle w:val="span"/>
                      <w:rFonts w:eastAsia="Trebuchet MS"/>
                      <w:b/>
                      <w:bCs/>
                    </w:rPr>
                    <w:t xml:space="preserve"> </w:t>
                  </w:r>
                  <w:r w:rsidRPr="001D716D">
                    <w:rPr>
                      <w:rStyle w:val="divdocumentrigh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SKILLS</w:t>
                  </w:r>
                </w:p>
                <w:p w14:paraId="17066991" w14:textId="77777777" w:rsidR="00CF738B" w:rsidRPr="00711182" w:rsidRDefault="00E1242A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60" w:lineRule="atLeast"/>
                    <w:ind w:left="280" w:right="20" w:hanging="183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>Computer skills (MS Office).</w:t>
                  </w:r>
                </w:p>
                <w:p w14:paraId="17066992" w14:textId="4A313934" w:rsidR="00983A63" w:rsidRPr="00711182" w:rsidRDefault="00983A63">
                  <w:pPr>
                    <w:pStyle w:val="divdocumentulli"/>
                    <w:numPr>
                      <w:ilvl w:val="0"/>
                      <w:numId w:val="5"/>
                    </w:numPr>
                    <w:spacing w:after="60" w:line="260" w:lineRule="atLeast"/>
                    <w:ind w:left="280" w:right="20" w:hanging="183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R- </w:t>
                  </w:r>
                  <w:r w:rsidR="00434052"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>Studio</w:t>
                  </w:r>
                  <w:r w:rsidR="013621F7"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data analysis and </w:t>
                  </w:r>
                  <w:r w:rsidR="00434052"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>modeling</w:t>
                  </w:r>
                  <w:r w:rsidR="013621F7"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. </w:t>
                  </w:r>
                </w:p>
                <w:p w14:paraId="17066993" w14:textId="77777777" w:rsidR="00CF738B" w:rsidRPr="00711182" w:rsidRDefault="00983A63">
                  <w:pPr>
                    <w:pStyle w:val="divdocumentulli"/>
                    <w:numPr>
                      <w:ilvl w:val="0"/>
                      <w:numId w:val="6"/>
                    </w:numPr>
                    <w:spacing w:after="60" w:line="260" w:lineRule="atLeast"/>
                    <w:ind w:left="280" w:right="20" w:hanging="183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  <w:t>Qualitative and quantitative research methodologies.</w:t>
                  </w:r>
                </w:p>
                <w:p w14:paraId="17066995" w14:textId="090A4806" w:rsidR="00983A63" w:rsidRDefault="00163A37" w:rsidP="00983A63">
                  <w:pPr>
                    <w:pStyle w:val="divdocumentulli"/>
                    <w:numPr>
                      <w:ilvl w:val="0"/>
                      <w:numId w:val="6"/>
                    </w:numPr>
                    <w:spacing w:after="60" w:line="260" w:lineRule="atLeast"/>
                    <w:ind w:left="280" w:right="20" w:hanging="183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  <w:t>Stakeholder analysis</w:t>
                  </w:r>
                </w:p>
                <w:p w14:paraId="2422F3B2" w14:textId="35812359" w:rsidR="00F06DB9" w:rsidRPr="00711182" w:rsidRDefault="00953D56" w:rsidP="00983A63">
                  <w:pPr>
                    <w:pStyle w:val="divdocumentulli"/>
                    <w:numPr>
                      <w:ilvl w:val="0"/>
                      <w:numId w:val="6"/>
                    </w:numPr>
                    <w:spacing w:after="60" w:line="260" w:lineRule="atLeast"/>
                    <w:ind w:left="280" w:right="20" w:hanging="183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  <w:t>Intervention development</w:t>
                  </w:r>
                </w:p>
                <w:p w14:paraId="17066996" w14:textId="77777777" w:rsidR="00983A63" w:rsidRPr="00711182" w:rsidRDefault="00983A63" w:rsidP="00983A63">
                  <w:pPr>
                    <w:pStyle w:val="divdocumentulli"/>
                    <w:spacing w:after="60" w:line="260" w:lineRule="atLeast"/>
                    <w:ind w:left="28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43868C23" w14:textId="77777777" w:rsidR="001D1648" w:rsidRDefault="00182F8E" w:rsidP="001D1648">
                  <w:pPr>
                    <w:pStyle w:val="divdocumentulli"/>
                    <w:spacing w:after="60" w:line="260" w:lineRule="atLeast"/>
                    <w:ind w:right="20"/>
                    <w:rPr>
                      <w:rStyle w:val="divdocumentrigh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ivdocumentright-box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EDUCATION AND TRAINING</w:t>
                  </w:r>
                </w:p>
                <w:p w14:paraId="20ADE478" w14:textId="75256855" w:rsidR="00422CDC" w:rsidRDefault="00422CDC" w:rsidP="00422CDC">
                  <w:pPr>
                    <w:pStyle w:val="divdocumentulli"/>
                    <w:spacing w:after="60" w:line="260" w:lineRule="atLeast"/>
                    <w:ind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Master of Science</w:t>
                  </w:r>
                  <w:r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: Nutrition and Rural Development</w:t>
                  </w:r>
                </w:p>
                <w:p w14:paraId="4A228DB6" w14:textId="47A1C786" w:rsidR="00422CDC" w:rsidRPr="00070C47" w:rsidRDefault="00422CDC" w:rsidP="00422CDC">
                  <w:pPr>
                    <w:pStyle w:val="divdocumentulli"/>
                    <w:spacing w:after="60" w:line="260" w:lineRule="atLeast"/>
                    <w:ind w:right="20"/>
                    <w:rPr>
                      <w:rStyle w:val="divdocumentright-box"/>
                      <w:rFonts w:eastAsia="Trebuchet MS"/>
                      <w:b/>
                      <w:color w:val="2A2A2A"/>
                      <w:sz w:val="20"/>
                      <w:szCs w:val="22"/>
                    </w:rPr>
                  </w:pPr>
                  <w:r w:rsidRPr="00070C47">
                    <w:rPr>
                      <w:rStyle w:val="span"/>
                      <w:rFonts w:eastAsia="Trebuchet MS"/>
                      <w:b/>
                      <w:sz w:val="22"/>
                    </w:rPr>
                    <w:t>Ghent university</w:t>
                  </w:r>
                </w:p>
                <w:p w14:paraId="2AA348D9" w14:textId="1EE4B934" w:rsidR="00422CDC" w:rsidRPr="00711182" w:rsidRDefault="00422CDC" w:rsidP="00422CDC">
                  <w:pPr>
                    <w:pStyle w:val="paddedline"/>
                    <w:spacing w:line="260" w:lineRule="atLeast"/>
                    <w:ind w:left="20" w:right="20"/>
                    <w:rPr>
                      <w:rStyle w:val="divdocumentright-box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Gent, Belgium </w:t>
                  </w:r>
                  <w:r w:rsidRPr="00711182">
                    <w:rPr>
                      <w:rStyle w:val="divdocumentright-box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• 09</w:t>
                  </w:r>
                  <w:r w:rsidRPr="00711182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/2021</w:t>
                  </w:r>
                  <w:r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- 06/2023</w:t>
                  </w:r>
                </w:p>
                <w:p w14:paraId="1A0A8570" w14:textId="77777777" w:rsidR="00422CDC" w:rsidRDefault="00422CDC" w:rsidP="33309BC3">
                  <w:pPr>
                    <w:pStyle w:val="divdocumentulli"/>
                    <w:spacing w:after="60" w:line="260" w:lineRule="atLeast"/>
                    <w:ind w:right="20"/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57058BDB" w14:textId="3C3EEA92" w:rsidR="001D1648" w:rsidRPr="001D1648" w:rsidRDefault="00E1242A" w:rsidP="33309BC3">
                  <w:pPr>
                    <w:pStyle w:val="divdocumentulli"/>
                    <w:spacing w:after="60" w:line="260" w:lineRule="atLeast"/>
                    <w:ind w:right="20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33309BC3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Master of Science</w:t>
                  </w:r>
                  <w:r w:rsidRPr="33309BC3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: Food Science and Nutrition</w:t>
                  </w:r>
                  <w:r w:rsidRPr="33309BC3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17066999" w14:textId="77777777" w:rsidR="00CF738B" w:rsidRPr="00711182" w:rsidRDefault="00E1242A">
                  <w:pPr>
                    <w:pStyle w:val="paddedline"/>
                    <w:spacing w:line="260" w:lineRule="atLeast"/>
                    <w:ind w:left="20" w:right="20"/>
                    <w:rPr>
                      <w:rStyle w:val="divdocumentright-box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t>Poznan University of Life Sciences</w:t>
                  </w:r>
                </w:p>
                <w:p w14:paraId="1706699A" w14:textId="77777777" w:rsidR="00CF738B" w:rsidRPr="00711182" w:rsidRDefault="00E1242A">
                  <w:pPr>
                    <w:pStyle w:val="paddedline"/>
                    <w:spacing w:line="260" w:lineRule="atLeast"/>
                    <w:ind w:left="20" w:right="20"/>
                    <w:rPr>
                      <w:rStyle w:val="divdocumentright-box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Poznan, Poland</w:t>
                  </w:r>
                  <w:r w:rsidRPr="00711182">
                    <w:rPr>
                      <w:rStyle w:val="divdocumentright-box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 xml:space="preserve"> </w:t>
                  </w:r>
                  <w:r w:rsidRPr="00711182"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• 03/2021</w:t>
                  </w:r>
                </w:p>
                <w:p w14:paraId="1706699B" w14:textId="77777777" w:rsidR="00CF738B" w:rsidRPr="00711182" w:rsidRDefault="00E1242A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Awarded Erasmus + Mobility program, Erasmus + Internship program</w:t>
                  </w:r>
                </w:p>
                <w:p w14:paraId="1706699C" w14:textId="77777777" w:rsidR="00CF738B" w:rsidRPr="00711182" w:rsidRDefault="00E1242A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4.41 GPA</w:t>
                  </w:r>
                </w:p>
                <w:p w14:paraId="1706699D" w14:textId="77777777" w:rsidR="00E1242A" w:rsidRPr="00711182" w:rsidRDefault="00983A63" w:rsidP="00E1242A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Thesis</w:t>
                  </w:r>
                  <w:r w:rsidR="00E1242A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: Effect of enzymatic treatment on gluten-free bread quality and </w:t>
                  </w:r>
                  <w:proofErr w:type="spellStart"/>
                  <w:r w:rsidR="00E1242A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Maillard</w:t>
                  </w:r>
                  <w:proofErr w:type="spellEnd"/>
                  <w:r w:rsidR="00E1242A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reaction product formation.</w:t>
                  </w:r>
                </w:p>
                <w:p w14:paraId="24408C67" w14:textId="25611620" w:rsidR="001D1648" w:rsidRDefault="00BC3BD2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8402E7"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Supervisor</w:t>
                  </w:r>
                  <w:r w:rsidR="0060011D" w:rsidRPr="008402E7"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:</w:t>
                  </w:r>
                  <w:r w:rsidR="0060011D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r w:rsidR="001E665F"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Prof. </w:t>
                  </w:r>
                  <w:proofErr w:type="spellStart"/>
                  <w:r w:rsidR="0060011D" w:rsidRPr="00711182">
                    <w:rPr>
                      <w:rFonts w:eastAsia="Trebuchet MS"/>
                      <w:color w:val="2A2A2A"/>
                      <w:sz w:val="22"/>
                      <w:szCs w:val="22"/>
                    </w:rPr>
                    <w:t>Sylwia</w:t>
                  </w:r>
                  <w:proofErr w:type="spellEnd"/>
                  <w:r w:rsidR="0060011D" w:rsidRPr="00711182">
                    <w:rPr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60011D" w:rsidRPr="00711182">
                    <w:rPr>
                      <w:rFonts w:eastAsia="Trebuchet MS"/>
                      <w:color w:val="2A2A2A"/>
                      <w:sz w:val="22"/>
                      <w:szCs w:val="22"/>
                    </w:rPr>
                    <w:t>Mildner-Szkudlarz</w:t>
                  </w:r>
                  <w:proofErr w:type="spellEnd"/>
                </w:p>
                <w:p w14:paraId="7E196DEF" w14:textId="77777777" w:rsidR="001D1648" w:rsidRDefault="001D1648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24702C09" w14:textId="77777777" w:rsidR="00422CDC" w:rsidRDefault="00422CDC" w:rsidP="001D1648">
                  <w:pPr>
                    <w:pStyle w:val="divdocumentulli"/>
                    <w:spacing w:after="60" w:line="260" w:lineRule="atLeast"/>
                    <w:ind w:left="280" w:right="20"/>
                    <w:rPr>
                      <w:rFonts w:eastAsia="Trebuchet MS"/>
                      <w:color w:val="2A2A2A"/>
                      <w:sz w:val="22"/>
                      <w:szCs w:val="22"/>
                    </w:rPr>
                  </w:pPr>
                </w:p>
                <w:p w14:paraId="1706699F" w14:textId="3FA40647" w:rsidR="00CF738B" w:rsidRDefault="00E1242A" w:rsidP="00F13043">
                  <w:pPr>
                    <w:pStyle w:val="divdocumentulli"/>
                    <w:spacing w:after="60" w:line="260" w:lineRule="atLeast"/>
                    <w:ind w:right="20"/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711182">
                    <w:rPr>
                      <w:rStyle w:val="documenttxtBold"/>
                      <w:rFonts w:eastAsia="Trebuchet MS"/>
                      <w:color w:val="2A2A2A"/>
                      <w:sz w:val="22"/>
                      <w:szCs w:val="22"/>
                    </w:rPr>
                    <w:lastRenderedPageBreak/>
                    <w:t>Bachelor of Science</w:t>
                  </w:r>
                  <w:r w:rsidRP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: Food Science and Nutrition</w:t>
                  </w:r>
                  <w:r w:rsidRPr="00711182">
                    <w:rPr>
                      <w:rStyle w:val="singlecolumnspanpaddedlinenth-child1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  <w:p w14:paraId="4227A167" w14:textId="3E2CB800" w:rsidR="001644DF" w:rsidRPr="00711182" w:rsidRDefault="001644DF" w:rsidP="001644DF">
                  <w:pPr>
                    <w:pStyle w:val="paddedline"/>
                    <w:spacing w:line="260" w:lineRule="atLeast"/>
                    <w:ind w:left="20" w:right="20"/>
                    <w:rPr>
                      <w:rStyle w:val="divdocumentright-box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Trebuchet MS"/>
                      <w:i/>
                      <w:iCs/>
                      <w:color w:val="2A2A2A"/>
                      <w:sz w:val="22"/>
                      <w:szCs w:val="22"/>
                    </w:rPr>
                    <w:t>Gweru, Zimbabwe • 12/2018</w:t>
                  </w:r>
                </w:p>
                <w:p w14:paraId="04D2F6DC" w14:textId="6501C51A" w:rsidR="001644DF" w:rsidRDefault="001644DF" w:rsidP="001644DF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Degree class: 2.1 </w:t>
                  </w:r>
                </w:p>
                <w:p w14:paraId="1F87D93E" w14:textId="77777777" w:rsidR="001644DF" w:rsidRDefault="001644DF" w:rsidP="001644DF">
                  <w:pPr>
                    <w:pStyle w:val="divdocumentulli"/>
                    <w:numPr>
                      <w:ilvl w:val="0"/>
                      <w:numId w:val="7"/>
                    </w:numPr>
                    <w:spacing w:after="60" w:line="260" w:lineRule="atLeast"/>
                    <w:ind w:left="280" w:right="20" w:hanging="183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Thesis (Published): Comparative analysis of the malting properties of quinoa and barley.</w:t>
                  </w:r>
                </w:p>
                <w:p w14:paraId="75378666" w14:textId="77777777" w:rsidR="001644DF" w:rsidRDefault="001644DF" w:rsidP="001644DF">
                  <w:pPr>
                    <w:pStyle w:val="divdocumentulli"/>
                    <w:spacing w:after="60" w:line="260" w:lineRule="atLeast"/>
                    <w:ind w:left="280"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r w:rsidRPr="001644DF">
                    <w:rPr>
                      <w:rStyle w:val="span"/>
                      <w:rFonts w:eastAsia="Trebuchet MS"/>
                      <w:b/>
                      <w:bCs/>
                      <w:color w:val="2A2A2A"/>
                      <w:sz w:val="22"/>
                      <w:szCs w:val="22"/>
                    </w:rPr>
                    <w:t>Supervisor:</w:t>
                  </w:r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Dr</w:t>
                  </w:r>
                  <w:proofErr w:type="spellEnd"/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Shepherd </w:t>
                  </w:r>
                  <w:proofErr w:type="spellStart"/>
                  <w:r w:rsidRPr="001644DF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>Manhokwe</w:t>
                  </w:r>
                  <w:proofErr w:type="spellEnd"/>
                </w:p>
                <w:p w14:paraId="170669A5" w14:textId="6E2C003F" w:rsidR="00BC3BD2" w:rsidRPr="00711182" w:rsidRDefault="001644DF" w:rsidP="001644DF">
                  <w:pPr>
                    <w:pStyle w:val="divdocumentulli"/>
                    <w:spacing w:after="60" w:line="260" w:lineRule="atLeast"/>
                    <w:ind w:right="20"/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</w:pPr>
                  <w:hyperlink r:id="rId7" w:history="1">
                    <w:r w:rsidR="00711182" w:rsidRPr="00416301">
                      <w:rPr>
                        <w:rStyle w:val="Hyperlink"/>
                        <w:rFonts w:eastAsia="Trebuchet MS"/>
                        <w:sz w:val="22"/>
                        <w:szCs w:val="22"/>
                      </w:rPr>
                      <w:t>https://www.hindawi.com/journals/jfq/2022/5279177/</w:t>
                    </w:r>
                  </w:hyperlink>
                  <w:r w:rsidR="00711182">
                    <w:rPr>
                      <w:rStyle w:val="span"/>
                      <w:rFonts w:eastAsia="Trebuchet MS"/>
                      <w:color w:val="2A2A2A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70669A7" w14:textId="38E66CD5" w:rsidR="00AD139E" w:rsidRPr="00CC63BF" w:rsidRDefault="00AD139E" w:rsidP="00422CDC">
            <w:pPr>
              <w:shd w:val="clear" w:color="auto" w:fill="FFFFFF"/>
              <w:rPr>
                <w:rStyle w:val="middlecell"/>
                <w:rFonts w:asciiTheme="minorHAnsi" w:eastAsia="Bodoni MT" w:hAnsiTheme="minorHAnsi" w:cstheme="minorHAnsi"/>
                <w:spacing w:val="20"/>
                <w:sz w:val="22"/>
                <w:szCs w:val="22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3D0D1" w14:textId="77777777" w:rsidR="00CF738B" w:rsidRDefault="00CF738B">
            <w:pPr>
              <w:pStyle w:val="rightpaddingcellParagraph"/>
              <w:spacing w:line="260" w:lineRule="atLeast"/>
              <w:ind w:left="20" w:right="20"/>
              <w:rPr>
                <w:rStyle w:val="rightpaddingcell"/>
                <w:rFonts w:ascii="Trebuchet MS" w:eastAsia="Trebuchet MS" w:hAnsi="Trebuchet MS" w:cs="Trebuchet MS"/>
                <w:color w:val="2A2A2A"/>
                <w:sz w:val="18"/>
                <w:szCs w:val="18"/>
              </w:rPr>
            </w:pPr>
          </w:p>
          <w:p w14:paraId="4F4EB88B" w14:textId="77777777" w:rsidR="00422CDC" w:rsidRDefault="00422CDC">
            <w:pPr>
              <w:pStyle w:val="rightpaddingcellParagraph"/>
              <w:spacing w:line="260" w:lineRule="atLeast"/>
              <w:ind w:left="20" w:right="20"/>
              <w:rPr>
                <w:rStyle w:val="rightpaddingcell"/>
                <w:rFonts w:ascii="Trebuchet MS" w:eastAsia="Trebuchet MS" w:hAnsi="Trebuchet MS" w:cs="Trebuchet MS"/>
                <w:color w:val="2A2A2A"/>
                <w:sz w:val="18"/>
                <w:szCs w:val="18"/>
              </w:rPr>
            </w:pPr>
          </w:p>
          <w:p w14:paraId="170669A8" w14:textId="77777777" w:rsidR="00422CDC" w:rsidRDefault="00422CDC">
            <w:pPr>
              <w:pStyle w:val="rightpaddingcellParagraph"/>
              <w:spacing w:line="260" w:lineRule="atLeast"/>
              <w:ind w:left="20" w:right="20"/>
              <w:rPr>
                <w:rStyle w:val="rightpaddingcell"/>
                <w:rFonts w:ascii="Trebuchet MS" w:eastAsia="Trebuchet MS" w:hAnsi="Trebuchet MS" w:cs="Trebuchet MS"/>
                <w:color w:val="2A2A2A"/>
                <w:sz w:val="18"/>
                <w:szCs w:val="18"/>
              </w:rPr>
            </w:pPr>
          </w:p>
        </w:tc>
      </w:tr>
    </w:tbl>
    <w:p w14:paraId="170669AA" w14:textId="77777777" w:rsidR="00CF738B" w:rsidRDefault="00E1242A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CF738B">
      <w:pgSz w:w="12240" w:h="1584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  <w:embedRegular r:id="rId1" w:fontKey="{5D901B85-46D1-4BBD-9039-B98464E5EFA9}"/>
    <w:embedBold r:id="rId2" w:fontKey="{729082D1-509F-4758-A78A-D55CA12BB258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3" w:fontKey="{AC4095A8-762A-4D3C-93EF-E5BBAFA841A6}"/>
    <w:embedBold r:id="rId4" w:fontKey="{FBCF860D-83FA-472B-8DD4-D524BDAD6F79}"/>
    <w:embedItalic r:id="rId5" w:fontKey="{491E7B7D-EA39-42D7-B6CA-20FB7F6D3B2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yznzXaQUePDzP" int2:id="FL54HRy1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7185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AEE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568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F043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B6D2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8033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7CBE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4CA3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CA28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8E5CE6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845E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3AD4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1CF8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08B1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70F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BEB3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0E8B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BEC4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E64EF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405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F492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0C63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6E10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A37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F0CE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D8B6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02E0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CA18A4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34B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A616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B829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9CB9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30D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563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26A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1CD0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4246F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CC6F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A42B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B078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8E6E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844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3406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5AB3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06F1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F5E05D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7A86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29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D6F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969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BC82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803B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2EBD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C21E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25C2E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AF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9AB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A6D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904E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38A1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C864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E54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DA3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1AF30DA0"/>
    <w:multiLevelType w:val="hybridMultilevel"/>
    <w:tmpl w:val="B4D252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A1F83"/>
    <w:multiLevelType w:val="hybridMultilevel"/>
    <w:tmpl w:val="D3AE7A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C5C1F"/>
    <w:multiLevelType w:val="hybridMultilevel"/>
    <w:tmpl w:val="A286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D445E"/>
    <w:multiLevelType w:val="hybridMultilevel"/>
    <w:tmpl w:val="3258CC68"/>
    <w:lvl w:ilvl="0" w:tplc="2000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1">
    <w:nsid w:val="60032977"/>
    <w:multiLevelType w:val="hybridMultilevel"/>
    <w:tmpl w:val="044E5C98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75311A00"/>
    <w:multiLevelType w:val="hybridMultilevel"/>
    <w:tmpl w:val="57941E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56658"/>
    <w:multiLevelType w:val="hybridMultilevel"/>
    <w:tmpl w:val="27A2F9EA"/>
    <w:lvl w:ilvl="0" w:tplc="1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8B"/>
    <w:rsid w:val="00002426"/>
    <w:rsid w:val="000670BC"/>
    <w:rsid w:val="00070C47"/>
    <w:rsid w:val="000717E1"/>
    <w:rsid w:val="000A6461"/>
    <w:rsid w:val="000B2CF9"/>
    <w:rsid w:val="000F36B1"/>
    <w:rsid w:val="00151AFB"/>
    <w:rsid w:val="00163A37"/>
    <w:rsid w:val="001644DF"/>
    <w:rsid w:val="00176854"/>
    <w:rsid w:val="00182963"/>
    <w:rsid w:val="00182F8E"/>
    <w:rsid w:val="001D1648"/>
    <w:rsid w:val="001D716D"/>
    <w:rsid w:val="001E609A"/>
    <w:rsid w:val="001E665F"/>
    <w:rsid w:val="001F6787"/>
    <w:rsid w:val="00210A66"/>
    <w:rsid w:val="00267247"/>
    <w:rsid w:val="002A199B"/>
    <w:rsid w:val="00341E04"/>
    <w:rsid w:val="00384225"/>
    <w:rsid w:val="003A2258"/>
    <w:rsid w:val="003A775E"/>
    <w:rsid w:val="003C17B2"/>
    <w:rsid w:val="003D4B6F"/>
    <w:rsid w:val="004211A1"/>
    <w:rsid w:val="00422CDC"/>
    <w:rsid w:val="00430470"/>
    <w:rsid w:val="00434052"/>
    <w:rsid w:val="004413CD"/>
    <w:rsid w:val="0046333E"/>
    <w:rsid w:val="004C0793"/>
    <w:rsid w:val="004D122A"/>
    <w:rsid w:val="00502956"/>
    <w:rsid w:val="00503C0D"/>
    <w:rsid w:val="00522095"/>
    <w:rsid w:val="00572D9E"/>
    <w:rsid w:val="00596DB2"/>
    <w:rsid w:val="005A2D61"/>
    <w:rsid w:val="0060011D"/>
    <w:rsid w:val="00692E1E"/>
    <w:rsid w:val="006B1533"/>
    <w:rsid w:val="006C6175"/>
    <w:rsid w:val="006D2674"/>
    <w:rsid w:val="006D65AE"/>
    <w:rsid w:val="00711182"/>
    <w:rsid w:val="007751DF"/>
    <w:rsid w:val="007767F7"/>
    <w:rsid w:val="008402E7"/>
    <w:rsid w:val="00876DE0"/>
    <w:rsid w:val="008C702A"/>
    <w:rsid w:val="008D6929"/>
    <w:rsid w:val="008D70AB"/>
    <w:rsid w:val="009029D9"/>
    <w:rsid w:val="009041E2"/>
    <w:rsid w:val="00914B9B"/>
    <w:rsid w:val="00953D56"/>
    <w:rsid w:val="00962434"/>
    <w:rsid w:val="00983A63"/>
    <w:rsid w:val="00991BCB"/>
    <w:rsid w:val="00A04977"/>
    <w:rsid w:val="00A07202"/>
    <w:rsid w:val="00A6146B"/>
    <w:rsid w:val="00A95CAC"/>
    <w:rsid w:val="00AC4C1B"/>
    <w:rsid w:val="00AD139E"/>
    <w:rsid w:val="00B024E7"/>
    <w:rsid w:val="00B04E7B"/>
    <w:rsid w:val="00B3386B"/>
    <w:rsid w:val="00B96690"/>
    <w:rsid w:val="00BB7F54"/>
    <w:rsid w:val="00BC3BD2"/>
    <w:rsid w:val="00BC7328"/>
    <w:rsid w:val="00C4765A"/>
    <w:rsid w:val="00C905F3"/>
    <w:rsid w:val="00C921BF"/>
    <w:rsid w:val="00CB5AB0"/>
    <w:rsid w:val="00CC63BF"/>
    <w:rsid w:val="00CE2FF2"/>
    <w:rsid w:val="00CF1FC3"/>
    <w:rsid w:val="00CF738B"/>
    <w:rsid w:val="00D13284"/>
    <w:rsid w:val="00D2254C"/>
    <w:rsid w:val="00D22B37"/>
    <w:rsid w:val="00D37D49"/>
    <w:rsid w:val="00D5346A"/>
    <w:rsid w:val="00D8508E"/>
    <w:rsid w:val="00D964E5"/>
    <w:rsid w:val="00E1242A"/>
    <w:rsid w:val="00E6688E"/>
    <w:rsid w:val="00E7667C"/>
    <w:rsid w:val="00E80CB7"/>
    <w:rsid w:val="00EA5AC5"/>
    <w:rsid w:val="00EC7CD7"/>
    <w:rsid w:val="00F06DB9"/>
    <w:rsid w:val="00F13043"/>
    <w:rsid w:val="00F1551B"/>
    <w:rsid w:val="00F3516A"/>
    <w:rsid w:val="00F56EDA"/>
    <w:rsid w:val="00F6313A"/>
    <w:rsid w:val="00F668E2"/>
    <w:rsid w:val="00F67B4C"/>
    <w:rsid w:val="00FD7E19"/>
    <w:rsid w:val="00FF13F2"/>
    <w:rsid w:val="013621F7"/>
    <w:rsid w:val="33309BC3"/>
    <w:rsid w:val="4FE01677"/>
    <w:rsid w:val="58F1C6B3"/>
    <w:rsid w:val="76BED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6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paddingcell">
    <w:name w:val="leftpaddingcell"/>
    <w:basedOn w:val="DefaultParagraphFont"/>
  </w:style>
  <w:style w:type="character" w:customStyle="1" w:styleId="middlecell">
    <w:name w:val="middlecell"/>
    <w:basedOn w:val="DefaultParagraphFont"/>
  </w:style>
  <w:style w:type="paragraph" w:customStyle="1" w:styleId="div">
    <w:name w:val="div"/>
    <w:basedOn w:val="Normal"/>
  </w:style>
  <w:style w:type="paragraph" w:customStyle="1" w:styleId="divdocumenttopsectionsection">
    <w:name w:val="div_document_topsection_section"/>
    <w:basedOn w:val="Normal"/>
    <w:pPr>
      <w:jc w:val="center"/>
    </w:pPr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pPr>
      <w:spacing w:line="560" w:lineRule="atLeast"/>
    </w:pPr>
    <w:rPr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</w:rPr>
  </w:style>
  <w:style w:type="paragraph" w:customStyle="1" w:styleId="divdocumentname-line">
    <w:name w:val="div_document_name-line"/>
    <w:basedOn w:val="Normal"/>
    <w:pPr>
      <w:spacing w:line="300" w:lineRule="atLeast"/>
      <w:jc w:val="center"/>
    </w:pPr>
    <w:rPr>
      <w:color w:val="B0AAAB"/>
      <w:sz w:val="20"/>
      <w:szCs w:val="20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sectiontitle">
    <w:name w:val="div_document_div_sectiontitle"/>
    <w:basedOn w:val="Normal"/>
    <w:pPr>
      <w:spacing w:line="260" w:lineRule="atLeast"/>
    </w:pPr>
    <w:rPr>
      <w:b/>
      <w:bCs/>
      <w:caps/>
      <w:spacing w:val="10"/>
      <w:sz w:val="20"/>
      <w:szCs w:val="20"/>
    </w:rPr>
  </w:style>
  <w:style w:type="paragraph" w:customStyle="1" w:styleId="divdocumentparentContainerfirstparagraph">
    <w:name w:val="div_document_parentContainer_first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ulli">
    <w:name w:val="div_document_ul_li"/>
    <w:basedOn w:val="Normal"/>
  </w:style>
  <w:style w:type="paragraph" w:customStyle="1" w:styleId="divdocumentadditionallnkspan">
    <w:name w:val="div_document_additional_lnk_span"/>
    <w:basedOn w:val="Normal"/>
  </w:style>
  <w:style w:type="character" w:customStyle="1" w:styleId="middlepaddingcell">
    <w:name w:val="middlepaddingcell"/>
    <w:basedOn w:val="DefaultParagraphFont"/>
  </w:style>
  <w:style w:type="paragraph" w:customStyle="1" w:styleId="middlepaddingcellParagraph">
    <w:name w:val="middlepaddingcell Paragraph"/>
    <w:basedOn w:val="Normal"/>
  </w:style>
  <w:style w:type="character" w:customStyle="1" w:styleId="divdocumentright-box">
    <w:name w:val="div_document_right-box"/>
    <w:basedOn w:val="DefaultParagraphFont"/>
  </w:style>
  <w:style w:type="paragraph" w:customStyle="1" w:styleId="divdocumentparentContainerright-boxsinglecolumn">
    <w:name w:val="div_document_parentContainer_right-box_singlecolumn"/>
    <w:basedOn w:val="Normal"/>
  </w:style>
  <w:style w:type="paragraph" w:customStyle="1" w:styleId="divaddress">
    <w:name w:val="div_address"/>
    <w:basedOn w:val="div"/>
    <w:pPr>
      <w:spacing w:line="280" w:lineRule="atLeast"/>
    </w:pPr>
    <w:rPr>
      <w:sz w:val="18"/>
      <w:szCs w:val="18"/>
    </w:rPr>
  </w:style>
  <w:style w:type="table" w:customStyle="1" w:styleId="parentContainer">
    <w:name w:val="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ivdocument">
    <w:name w:val="div_document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3B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B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09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182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AD1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paddingcell">
    <w:name w:val="leftpaddingcell"/>
    <w:basedOn w:val="DefaultParagraphFont"/>
  </w:style>
  <w:style w:type="character" w:customStyle="1" w:styleId="middlecell">
    <w:name w:val="middlecell"/>
    <w:basedOn w:val="DefaultParagraphFont"/>
  </w:style>
  <w:style w:type="paragraph" w:customStyle="1" w:styleId="div">
    <w:name w:val="div"/>
    <w:basedOn w:val="Normal"/>
  </w:style>
  <w:style w:type="paragraph" w:customStyle="1" w:styleId="divdocumenttopsectionsection">
    <w:name w:val="div_document_topsection_section"/>
    <w:basedOn w:val="Normal"/>
    <w:pPr>
      <w:jc w:val="center"/>
    </w:pPr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pPr>
      <w:spacing w:line="560" w:lineRule="atLeast"/>
    </w:pPr>
    <w:rPr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</w:rPr>
  </w:style>
  <w:style w:type="paragraph" w:customStyle="1" w:styleId="divdocumentname-line">
    <w:name w:val="div_document_name-line"/>
    <w:basedOn w:val="Normal"/>
    <w:pPr>
      <w:spacing w:line="300" w:lineRule="atLeast"/>
      <w:jc w:val="center"/>
    </w:pPr>
    <w:rPr>
      <w:color w:val="B0AAAB"/>
      <w:sz w:val="20"/>
      <w:szCs w:val="20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sectiontitle">
    <w:name w:val="div_document_div_sectiontitle"/>
    <w:basedOn w:val="Normal"/>
    <w:pPr>
      <w:spacing w:line="260" w:lineRule="atLeast"/>
    </w:pPr>
    <w:rPr>
      <w:b/>
      <w:bCs/>
      <w:caps/>
      <w:spacing w:val="10"/>
      <w:sz w:val="20"/>
      <w:szCs w:val="20"/>
    </w:rPr>
  </w:style>
  <w:style w:type="paragraph" w:customStyle="1" w:styleId="divdocumentparentContainerfirstparagraph">
    <w:name w:val="div_document_parentContainer_first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character" w:customStyle="1" w:styleId="txtItl">
    <w:name w:val="txtItl"/>
    <w:basedOn w:val="DefaultParagraphFont"/>
    <w:rPr>
      <w:i/>
      <w:iCs/>
    </w:rPr>
  </w:style>
  <w:style w:type="paragraph" w:customStyle="1" w:styleId="divdocumentulli">
    <w:name w:val="div_document_ul_li"/>
    <w:basedOn w:val="Normal"/>
  </w:style>
  <w:style w:type="paragraph" w:customStyle="1" w:styleId="divdocumentadditionallnkspan">
    <w:name w:val="div_document_additional_lnk_span"/>
    <w:basedOn w:val="Normal"/>
  </w:style>
  <w:style w:type="character" w:customStyle="1" w:styleId="middlepaddingcell">
    <w:name w:val="middlepaddingcell"/>
    <w:basedOn w:val="DefaultParagraphFont"/>
  </w:style>
  <w:style w:type="paragraph" w:customStyle="1" w:styleId="middlepaddingcellParagraph">
    <w:name w:val="middlepaddingcell Paragraph"/>
    <w:basedOn w:val="Normal"/>
  </w:style>
  <w:style w:type="character" w:customStyle="1" w:styleId="divdocumentright-box">
    <w:name w:val="div_document_right-box"/>
    <w:basedOn w:val="DefaultParagraphFont"/>
  </w:style>
  <w:style w:type="paragraph" w:customStyle="1" w:styleId="divdocumentparentContainerright-boxsinglecolumn">
    <w:name w:val="div_document_parentContainer_right-box_singlecolumn"/>
    <w:basedOn w:val="Normal"/>
  </w:style>
  <w:style w:type="paragraph" w:customStyle="1" w:styleId="divaddress">
    <w:name w:val="div_address"/>
    <w:basedOn w:val="div"/>
    <w:pPr>
      <w:spacing w:line="280" w:lineRule="atLeast"/>
    </w:pPr>
    <w:rPr>
      <w:sz w:val="18"/>
      <w:szCs w:val="18"/>
    </w:rPr>
  </w:style>
  <w:style w:type="table" w:customStyle="1" w:styleId="parentContainer">
    <w:name w:val="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ivdocument">
    <w:name w:val="div_document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3B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B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09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182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AD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indawi.com/journals/jfq/2022/52791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ther-chawanda-096aab110?lipi=urn%3Ali%3Apage%3Ad_flagship3_profile_view_base_contact_details%3B4yAFkTchS5iU3g%2FQb%2FK7aw%3D%3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64486bd65d1544fb" Type="http://schemas.microsoft.com/office/2020/10/relationships/intelligence" Target="intelligence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ESTHER TATENDA CHAWANDA</vt:lpstr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ESTHER TATENDA CHAWANDA</dc:title>
  <dc:creator>Tinashe Mitchell Mashizha</dc:creator>
  <cp:lastModifiedBy>esther chawanda</cp:lastModifiedBy>
  <cp:revision>4</cp:revision>
  <cp:lastPrinted>2023-01-23T23:19:00Z</cp:lastPrinted>
  <dcterms:created xsi:type="dcterms:W3CDTF">2023-01-23T23:19:00Z</dcterms:created>
  <dcterms:modified xsi:type="dcterms:W3CDTF">2023-01-25T14:04:00Z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1109456d-aecb-4284-acb6-1c3acc5cf940</vt:lpwstr>
  </property>
  <property fmtid="{D5CDD505-2E9C-101B-9397-08002B2CF9AE}" pid="3" name="x1ye=0">
    <vt:lpwstr>OFQAAB+LCAAAAAAABAAUm8Vig1AURD+IBW5LnECw4Oxwd+frS/dpG3j3zpxDUgGnGBhieVKkCQRlaUxARY7lMUTAeQoloSdPTqtAzDBmBVCLIXMlT9QlBLH4QRZLptB6XPTG8A1h5Lkd84JdgRcnZt0Tij0plcO4QT9CQpCGHSN3SLxnk8ilr6ayp7Dvlvod521T7Ib6B8YiWg0VH1UIQdCBzy6vPiUooKJhGnZ+uJkkYw4IYoxLhUBUcBjLePm</vt:lpwstr>
  </property>
  <property fmtid="{D5CDD505-2E9C-101B-9397-08002B2CF9AE}" pid="4" name="x1ye=1">
    <vt:lpwstr>TSo9iNveKlA+1eY1koiuswvDV47Jf40Ruy3Ak9nKdYZTNDP6ihxtegiQmuJN59vta5o/7lJk19+7YUW4yelYgRvFEU2I3/dAwHD7ls+TTHn8VwtBbepB8vu5OtBNauFIo33G+SBOB8H057D2ToXgdGEwN3cw/5Hxt0jqJlqv9AvgRRZmCNUbkKYlEqRmyO3okHqOYk9zw48KZCj+xnKbDEqlDQWcVfut7zYbaCJ/xGrTgByoeCm2U2pDq6B+feq</vt:lpwstr>
  </property>
  <property fmtid="{D5CDD505-2E9C-101B-9397-08002B2CF9AE}" pid="5" name="x1ye=10">
    <vt:lpwstr>0RY2+3vuqPE+EjMWKfXK08Cv+BD6I7vyUtLRpLL/jb3QRWQOGPwzrcuT8nYaJ6Mfq39vC6EZf13j0WU1X4fvMzZPUhetAWOmGQehZRe2jhAMGDZY57tskbEKd01ywdfphm8NuydkR+zfZbv6DIazmlfdPaPBDSfgckkOIVLWrecdNQP5f0zvJLNqElc+rPh773G8GXSXt2pG9TFN2HtUI7t54ebSzqAetlO01hgMnk98ZncuY/Y6X68fzii0CEv</vt:lpwstr>
  </property>
  <property fmtid="{D5CDD505-2E9C-101B-9397-08002B2CF9AE}" pid="6" name="x1ye=11">
    <vt:lpwstr>w9Jw5LZIx8Pcos+dbhPB+1NfvHZHIN8XAHJ95kLNzHFn5jvgdF0czbJ1cVsVTo0bSmV1xBwRgnXGC4lEPxDyI4CZG9J9uNJB0UbGfxLeO7tey3mPjTiU3PtO/jmQXLY/4xjLXRC1sTmrSiE3UxO5B4qHAx8+Pi09W607CQKLd1+vIcOwviu4arc2/UMj5GM8FymMYaVGfII3xFeFujxNoC6XhYwJaFZ/Kxi4h8JhQheOT7h9zqEjrsJC192LW7G</vt:lpwstr>
  </property>
  <property fmtid="{D5CDD505-2E9C-101B-9397-08002B2CF9AE}" pid="7" name="x1ye=12">
    <vt:lpwstr>03aVLFZzLORfzFuXUyY+9JB9pYNJFIlMi1zondq7uGOd6I81Aow3pkAcSk2jorczzhEwe2eJOcAXlJKZtVLKhFcXOMqfu0mqW3+u4ff2DNE2+nSPUJnZJSYUHPW7QodvSIHHo8W4HlYU3lUHmqoQlzyyaV79fuI+Bc9w6U2N/vV6HIvSzxgGTsfHQe7qJNKCnhe7qLeAQdbZ3r82VBfWNRaGjdrYEPK5QVn1k9TNRr1U9pzlH+bPym1IlhjYaCR</vt:lpwstr>
  </property>
  <property fmtid="{D5CDD505-2E9C-101B-9397-08002B2CF9AE}" pid="8" name="x1ye=13">
    <vt:lpwstr>63TdQGWb/pFXkDWweId6nAR5uPH989kVzwCW+nLUuzoj/DjMF0K44oaCBPhaySYulv+iByz/zJ+dpllRgNrNgo58xIE3S4w0dwVvGQ7K6R75tZ0Yfr3cfGV9/++O2SqgJnHDQrs4cQ2Hsmc2YZg5Q7g726kdBq89P32B7jjcugnwIhqeX+/kU7T+aTIRACBNSqPZ1019vj/a5YJOuidWFwKua+JYRVTkddtAa0deV1SJMalW1biz0ET+Et3fj2M</vt:lpwstr>
  </property>
  <property fmtid="{D5CDD505-2E9C-101B-9397-08002B2CF9AE}" pid="9" name="x1ye=14">
    <vt:lpwstr>WRbTfVHkvu80VsXXsq/Abbgcb7SSULzdu/QB7tZswCiQ6ut2bzGI7kqUdPGnU8X1Xzs065kyttorzZEC8Mz/ncfXhFOod3bc8jiMBtdIHfSVQTvjDXOKGl6578tq3qtLtp3tlNQTpj+rLasy3vvFctxT+yZPvNvuL7sgwcvXqO4i8Asfv0PFF+CzWl6mt49xNbpCL5MsE5UfYP+IPzwmdk6k6eqQIC8Tfnft98nRg70zUdAD9FB08lkgt5cd/8e</vt:lpwstr>
  </property>
  <property fmtid="{D5CDD505-2E9C-101B-9397-08002B2CF9AE}" pid="10" name="x1ye=15">
    <vt:lpwstr>taFvEE5MSGaPWZGsPZJ4h5/2cMIBXhwfTV7hNlT4RyDkK6M0FOPp9tdeIQq72rDdfVArc2zVIlNL1wb3kPRfLuAKz7LA3h3FxMxQV/DnHYJ/UlnH7C8bMUk17PenORAKws4EQy/MVE892luNZhn0+PnH1w8GlNKdvgDucDGRoRrv4ishr9Mu4ifCen8PbZ1yxlOQVvdsF4/6IRcqStic4hNrwwUT1F2mqDPz+UkfYBX9zugDyv7XBG42dN0tN4n</vt:lpwstr>
  </property>
  <property fmtid="{D5CDD505-2E9C-101B-9397-08002B2CF9AE}" pid="11" name="x1ye=16">
    <vt:lpwstr>0aV/+ya1BOtLzB5uN4yUFWxPXT7bA99LHuO0MvjEw0LNXLK4nFNiADybLgvc1wjdaUMrDaa0tx5x/yxi4ftLrHmLyX7RqTFgqrHohjeAaMVbjV+LdMYQ3pT5uTgcQcJTvLUnXXxs+/tNvxszkbi1uW6c9hlqjvwBtkreDbyV0Kf4VE0jn8JCK+XYfOCq0Izf8Wb/aeJ4j1x5ZsNK1x+/cYzfPggR0aIYmRyI+QKuUUH9DDQXczAdnPjAQMP5OaI</vt:lpwstr>
  </property>
  <property fmtid="{D5CDD505-2E9C-101B-9397-08002B2CF9AE}" pid="12" name="x1ye=17">
    <vt:lpwstr>wvV1cSjfa4W2aIxnhhieQGtjEKx5+axXxBcKU2NgOtU0Rqmu1tOAlz49KVlqgxJVTPN/53aYyN8Mplz5zCDp2SFruzGe9bpofI39n5LAJtuAvGdak63nASH8pxJLES7FESS7BzsgnjCyj8gJrbp/m0egs7slK9RfUARlOzYelWULnvJ+0sEJvdW9bFzFdGXC769gXLrufPU+HX2TpVU5FhcaalF9TL81vP5YD8ZLhpwBONCZDkR6JwGbFNilhIN</vt:lpwstr>
  </property>
  <property fmtid="{D5CDD505-2E9C-101B-9397-08002B2CF9AE}" pid="13" name="x1ye=18">
    <vt:lpwstr>mM0/EsxvFsgCjZyof3g02I4X7ZyGquzMAPPxG/Emfx9HaFGK9X2ry5ndwpdHEPNBAJA7GhlHSuHFR7B9Z+fH8KqYTBI+Ymm8S4Y+aMfsSZuZwRVhMNpw0D+c8OsHTbBFQgPcMyk6hbgBiYC7v8TJ/3gOteHdOH1OpWaTPHfp4SqgqM2BO3YXR643qIsFyUSanHGhNIyfZRYbnKxzZOoDjt/NbdkpVtseNx/CQYlM1UskYnNAlxks3T/MvLz93zu</vt:lpwstr>
  </property>
  <property fmtid="{D5CDD505-2E9C-101B-9397-08002B2CF9AE}" pid="14" name="x1ye=19">
    <vt:lpwstr>gqqJLdMIplhYKc1QQ1T/bbzIsG1jX04EuxkZ+ONOj/vxigev2Vb53Y1vXeawjl36w2o0x6aP0lyx+GdGouPj0/9weJOq2ZFuaksk/z6pxBa9sidc7VN3H8ykq7n3qh+vHsIAXTw8Y4koXEpC5V3lIrsIaN+JJhxUpF7dX/tIafiOGlZUCcEzSg+2NOL0CHXxJGh5V+HVJPoow1jWt+ax9wXFJ0PaB73UxpSbbHt0PmIAmpK2d1XPJIL3wLpkvBf</vt:lpwstr>
  </property>
  <property fmtid="{D5CDD505-2E9C-101B-9397-08002B2CF9AE}" pid="15" name="x1ye=2">
    <vt:lpwstr>SjmpYzkFZpEalkJA1tTtmsoS3jD7c/v8rNMcCoR1Gn+08ax/gCYnAEX3gL1VhmwlCVm2QE3AtHlM2n8JuVU3A+Mat7o/GbMse7GtEyPc42pPIg26kwsJAPlkBTh6OzoyP8HvZcQIXNLWmhQK4jsBBfSx1FMae/YSKGiBOfoPYt14hT4F3YagBuDjXFuwfCRMjBGpgCTdbk0sIImyoQlnNhIz1AShFP0QUyO5m+K1FxKmc9eJSAqMUg84Q1SZeUJ</vt:lpwstr>
  </property>
  <property fmtid="{D5CDD505-2E9C-101B-9397-08002B2CF9AE}" pid="16" name="x1ye=20">
    <vt:lpwstr>rGJNCQbIHCaF/tI/6VQNyQYMOdoeFT+w5zf4XcnTFQ0ibtNHh/8ZZuFVqYy97P4RJqOlWNgnyzgBX+Zj9J/Ua8vPzmsG3qLrWuaTfARBY24zuYH7CEWK2aEDDXcM1diZhrL9teEofuthnDEeoHeWSB3eDIJ+Qy/AOBrBG4zT5jSUYEzbSG5zg4tgto4fwzm/CA7DcmftX10D8QYZcFw6OCFm108k5Gs9R/aqpyRGfmlhttWVQEXUvwEi9lqivpj</vt:lpwstr>
  </property>
  <property fmtid="{D5CDD505-2E9C-101B-9397-08002B2CF9AE}" pid="17" name="x1ye=21">
    <vt:lpwstr>4bNRoBpFuZ9ef6w5OqogcNDwa91jOW/LAp1j63NIAkqUmPfqQaHJbmqjwy0z016mCrZUCe/5hmOG4S1Gwwp+shILTr3dGd52ruXDmUF8DPpx9djVRqDlp2yl42w3iwQvQ4Bv3QWJh7vxuF7p9SHv5qu9NiH9MephH7PjvIXbeRmIrmxyPSy8E3dQJnxGukIx1J40AlhZF0Jb/BrkyLrILnyXwm5xBaVAK6tb3CnWXejW1Ct6Q9DXESf+eXjjTOF</vt:lpwstr>
  </property>
  <property fmtid="{D5CDD505-2E9C-101B-9397-08002B2CF9AE}" pid="18" name="x1ye=22">
    <vt:lpwstr>fOpLKxPePH0thGOtPixuDeH1VXePAdIPcw50xg/iI4ztam70U3qOoBLHYrtNMMpYb0YFiTBS/d4qX3xsOmHafUVkL0G5t3uyocztE2rvfriQS88P/stvcPBkJ+JopdY5pGWO43d0KF72LXL1y+YgjnG7wE2HfedARjYoS8jNHwLSBwXGU7VGVHrYlDz6WPC7Fxa6PXZzrxLIyQnU7zLITQcjPoyCSY6aaBgdnMaez9RYr7QMyJRdGV3aztSImLO</vt:lpwstr>
  </property>
  <property fmtid="{D5CDD505-2E9C-101B-9397-08002B2CF9AE}" pid="19" name="x1ye=23">
    <vt:lpwstr>1O/ly2apstOGzw8CI6lsB57AjakhAgHpLLV1ecWY4Bo8WYa7uF4OLFus9GmnLDHluhbnKxKNRHe/o9+/tXLlgbFCpS2Bcac66zKllxIjd/EXL2SGweCKhYIG4tKdQTZnDQZ326fBuKL4v8xBL9aY4j5WPklCTGxXmVUxKCdRZhuUD4DugKc/XgJl2mF01mXHlK2XyHJ7ZRa5MWOyihPXjTN7tJSEbZ/1MjI0gg4uv1uhQcTUlpLQUj3vCU6QNug</vt:lpwstr>
  </property>
  <property fmtid="{D5CDD505-2E9C-101B-9397-08002B2CF9AE}" pid="20" name="x1ye=24">
    <vt:lpwstr>d3OwZ8EUvsZyDX6QqBdiPd8NCrK7IOZila7p54ybw1Sz6Fs6pMlyWzOZv7coU6kCFWu7vJlx9YWQdjuxfmGVMpLh+DoU1u2lGHmBNXtUoGKWbEc8A/tVh8p2fjUfBwnoGQ3HMkZMFIH//hu2hyu3RSHbC5ivpgQCRldm/kSoiTbF0giJhPoYeiBO0AfCgo0GiGWHdXYu/HpcrrWF37BrYU0HByINP6yoxv1QXsYZQpTJZRgAeRdupuzJzRTnfdI</vt:lpwstr>
  </property>
  <property fmtid="{D5CDD505-2E9C-101B-9397-08002B2CF9AE}" pid="21" name="x1ye=25">
    <vt:lpwstr>LynnjTFn8CfuuDYQRuNbbPBU/kNEgtqkAugNxEHJ3vzKGwyx389oG9cCHzNtTk0+dIoRevJuV9fPgDVuzPe5W4dy1MwnA0VELJPVlXTQxiOelUcGyYbG9Gb+dwc31+faku4VmwTdrvpkEcm8/iyz5pRNuyoMeBDCGsHX830M5Y0voEY80WEivFgYbFubzdPGDdzNp82aqGrOL3DGeoC8tNZnYOxn5Y232nfAx0jE2yqR1gHGkBaiPWxm0B1ggO9</vt:lpwstr>
  </property>
  <property fmtid="{D5CDD505-2E9C-101B-9397-08002B2CF9AE}" pid="22" name="x1ye=26">
    <vt:lpwstr>voEYN4L2S9I9bXjoMXjHWhgPuL4H3UNSNOOoSxnOcGIJlVwzx42KSes264lUFmIthhvPb6lSSWWouHLn6pd1CyFuJP6tf0wU7un2Dfue/zWtadF5c69FPNrewl5wd91IojJufJFIrktN3SLt56rzXrtzwjK0DXZtKD9FWvVqcxVokqnAG9COidkUfJIQ80cBAld/ynWLOaJ5b05FL3KC1jrP2689YCSfsRdG/Vyy/4FRDo1RoP5m9KPZnrsLcqt</vt:lpwstr>
  </property>
  <property fmtid="{D5CDD505-2E9C-101B-9397-08002B2CF9AE}" pid="23" name="x1ye=27">
    <vt:lpwstr>l0wyAR1SF1DLk/dD1veu+HXnQWz1roJMUOfVcBzGLCu1YPfvhGkGqX76Aav2P2w3rEYBgnxs9iKyX4ugv/5I8b41NfVjwcOYanwVsZMraU8rQQBcDvnzcdoLk3tNjz87e+f2o9gdjP5XRFhKpKPTKSl5QMfNP6xo3hhQ8wbbWonHg3rQuDHdABJKw4kQI2uY/Mocp39qnlIgl9c9RNjZ7rF4lKNHqG48N+lmFN9oJDZ8nLvVPFK3EcY4hAEyGBq</vt:lpwstr>
  </property>
  <property fmtid="{D5CDD505-2E9C-101B-9397-08002B2CF9AE}" pid="24" name="x1ye=28">
    <vt:lpwstr>oP2UmwAlU6mxWuGuCHPmm8EM5YTBMwu05uakTQUE52kjSJn+PdxQKdMWNjDPFXMrZncDjKgYiTvzhFcGpm4f7MQGltlZ4NdhfjePNbZP4pd4ZqQJycL+WqaRUKPVgJhkJ1waXLjAUDve02SVRRlobFa6LCr7QROj0pWTWCsXY1yparJ9FwVXx/JJZF9TiV8xxmB4ttNoeKvO16XxGtWmWtzX9D31+oFABYpOo/hyvVYC87vHTaS0RpGNGHdyeTY</vt:lpwstr>
  </property>
  <property fmtid="{D5CDD505-2E9C-101B-9397-08002B2CF9AE}" pid="25" name="x1ye=29">
    <vt:lpwstr>BgDCTwp98IKG0XdEbbNsAX5mczzW77OgEDux4xkD1uznfyN1+f4A/CiPCIqkSefhS8HTFgZJoC2USECcxlQoyKy2NHMs6l7QR3EKrsi+8UyI3BaAQiQ1kX8cMC6UNKFy2E7cz3yCchD6yWICUzRmYLPgrsusblT+c7VyaaFQQbm+bo6ir7tsqS9a12Avd76CN1MpFHozYHoZ+ribr+szviOfYOBU/YJ/VoGpGiC0Tdjeuxh9gpYpZ5fjx/WsMHo</vt:lpwstr>
  </property>
  <property fmtid="{D5CDD505-2E9C-101B-9397-08002B2CF9AE}" pid="26" name="x1ye=3">
    <vt:lpwstr>Icb+mYj4O9Kierndw13iiz0/GPc+yssxLV4azpBSLquKtUEP6tR1C2I7DxnBLqx0FKRnjl/X03veLRmTZSS+hZbtf+IBW/YIVRzme3oUqYR6n51pZSIgA7yvZPk/STyxyddnpXp44PEZzjz8Z28OxApfiHKcoMufzJa+Q48O418p8h4UCGsNKwp5Sipn/LhJ59rIAmDKveg95V5anHH3Ei1YoxmRVUWpX8M3RorIVCbkKwSHbIm5MutKyBtja0a</vt:lpwstr>
  </property>
  <property fmtid="{D5CDD505-2E9C-101B-9397-08002B2CF9AE}" pid="27" name="x1ye=30">
    <vt:lpwstr>YvR8FaTfOeh+Zg2Onmd67zSN4hKX85I7m2AEGW+j/qSG+wK2CkMMGOVPaPAcZKMbXEbpM4L7TpU8pobcoI6gDFADbth0TwEgLKLtr623/JCrZQzgYhkvWcos99Fo5ZXB/TOFzZZYSlG0QPWEGk2xIZqNq/v0/wEnEHTUesanRfZQKc6ECc3xTkM8S06xAzjERWi/x2ruW5L4As/owR4RGIyUsFRhF1MT954rtlbjG/MzNjAL99Hw9kxKIGnYZXQ</vt:lpwstr>
  </property>
  <property fmtid="{D5CDD505-2E9C-101B-9397-08002B2CF9AE}" pid="28" name="x1ye=31">
    <vt:lpwstr>4EjLBttPK3bVjv5uCaM2snoH6A5DhYSS8+26sajikpNw0uVaCAJCJj0a03rrdq/RU3A+ORZhxhUmvPN1Nq45nXjxJgqRJHJJNt1d6JrXr75dTlA2Xg4HBr/2ZxRBL4akb3gZKJLj97gFh2uQC+v2F2oa98U23dW3Uu08Bof57h9qHpDbhHmCbVxFmn91ZiXvQ/gFyXX4eURH5dwy+bDi6BR1rk+dTMmZZhKEC1xvOiDl93dcGjTMHnojKKSWbpN</vt:lpwstr>
  </property>
  <property fmtid="{D5CDD505-2E9C-101B-9397-08002B2CF9AE}" pid="29" name="x1ye=32">
    <vt:lpwstr>wQNy85y/lNuUndTSssQxLiWY5zP5bzMwOHrbIAHX+FJZhE7v9MgjX3xBY7MrDd2EaNvQlgChjSF5D1aysIiduifqLYG4qpbVbruux+lrtme9eFDsUFOwehQ6LJw1WojbrNn2No932YC/ffTSRZCwKM3L+LK4b97Rd9/kG4b2gFUFuQ2HCtwvjie0riupEkcyvYwr4rOKtqO3Ms2werQlR5oVKgWj6R0swXTomz/Mfdnkz8ZxHj+miYMc5NHgws3</vt:lpwstr>
  </property>
  <property fmtid="{D5CDD505-2E9C-101B-9397-08002B2CF9AE}" pid="30" name="x1ye=33">
    <vt:lpwstr>5ZAL8UDvQJxshgFc3BTmEG0r+ubItJY8oOoxCsUNvmPevqE5OLxI3X8pYQa/8LQ5EChJLsMVKtzPiUat9KTH08ejrhnIYzX5eq6m3MlCsQgxjHyo6YeZdEhYryn4G5bi0INCkl5qh7wf0uMdcTMR5lsiTmm9rmFWH3OM74NZ+yUEhmLw71fS8JMXPMU5qXIZuu7vvjfaU7HpQG9hTYn2tUBwUTDmQX6RMlx9vzito48ozqb4C0Mf6DZnzseTAoZ</vt:lpwstr>
  </property>
  <property fmtid="{D5CDD505-2E9C-101B-9397-08002B2CF9AE}" pid="31" name="x1ye=34">
    <vt:lpwstr>/+HZ8Yg3Lw9106xGtKERYKKRKv9gST33DvvsHYW8pVZ6Rak2O33ickhTIGJHz5PnTaSvdaFN1l4xTfev3COU3WYiLTB6OZAuvDU6veKzqYDQild9wQorbvIQ5doqqjhHMavgV0gy7Dv0vFLtN3xMP8RFEvYYdq+FDj+8bPls4jZhqlD8urTe9BsAYcbVbfcnUcrC+8yjZ1H1IUgDmkqt/Br14ebtCA7iawknBiHLNOY3NbsbAJEGqIVijHBfISz</vt:lpwstr>
  </property>
  <property fmtid="{D5CDD505-2E9C-101B-9397-08002B2CF9AE}" pid="32" name="x1ye=35">
    <vt:lpwstr>p6NWKyhjU21w0WlTQB+5GRzNN9rguA79ZUj9s9B0e7wWW62alIVXfGa4xYdJ+5KVdcy5ZGQCsGOghbzqsgLE+13rRfmN95uqWCUWVgRmUyvrn5DY0lXRZWk7Ho+9nNPcMbgc+CNe2PskG4FrGQQYZSw4sw9tQmiTLmPe5xWwfoDT9DEFi1eBucJBmHY92b7fHBp/5yl3AYp6/nO2iFuPgfbnAXpGU6BqpDPTcrnRFpO/U0htcS/vPD/lZaJf1iR</vt:lpwstr>
  </property>
  <property fmtid="{D5CDD505-2E9C-101B-9397-08002B2CF9AE}" pid="33" name="x1ye=36">
    <vt:lpwstr>IdPLe2kQucZGRBaAn+uwfYDTrVls5RoV6uySNI+qjTHpCHtszLvWevuvlNeoWM1pb9v8XoDZzvzCyzLTDoH34p+8H3tjQRWGtVgPZL8iNndNX6Bijgpxb7rddKD4LMxy8AvH0Nb9CanVTswwZNGmOp6qrOTS9/aLnvm5y9Qdss/bWaUB1os+zkJvZQsuq4Wf26oAZpcC0g465rBZGEvbvkjQYn0VRmHMsBr2sWxGwN7ThFaTMaZ6rTsj0SihabV</vt:lpwstr>
  </property>
  <property fmtid="{D5CDD505-2E9C-101B-9397-08002B2CF9AE}" pid="34" name="x1ye=37">
    <vt:lpwstr>hIWBdOkrIjStTS+HRqXnVOis4Hr2ZpPayit0n+8jJaS6Kbic2er3X3QVHuM0RLLMtwqyWq1VeOa7sHSpVl3Q4IwnFN9oZAD0bPq3oLCOHp2twg8RvQxJEYYUcpPptxqsg48T7ysbxhiXDa20CUmngJ/UStZ3EITK3gtWfJEjWyv+nf0ctklkiuBQ3zN9q4LTj31UIBhvDTH+6V/gs4WPGK/AjZigJPHABJwaQtbVWdzGHA7R1Y1bosQZRw8lIdj</vt:lpwstr>
  </property>
  <property fmtid="{D5CDD505-2E9C-101B-9397-08002B2CF9AE}" pid="35" name="x1ye=38">
    <vt:lpwstr>DSPEmGvkd6BQw+wV00bUjql/pHfgfr28WvyKT77KZOor0NIQWCusk+9OOXAUHOeYpW4Yb1Q765Ysf9VLSjAFTTQG51PXzNxy+Gb8lWE7/eTmLt6QEEegkl0A1jnOS+nmsUrJj9mm+u8QrinvyqnutnHcoYbNvu1aTktjhpCX4B8Iy6uHCFGQjOm94RrzPL86GiAir4pzPOByC/Wghl0aevyWEGOdQiT011HkgT7lOmPYkp3gywKRGMHaT0eoyVE</vt:lpwstr>
  </property>
  <property fmtid="{D5CDD505-2E9C-101B-9397-08002B2CF9AE}" pid="36" name="x1ye=39">
    <vt:lpwstr>Y0mUaG9nC8XI1JrhTu4BDTX9g5g5RBQuLLTQw6xqRzdrXtbSx+aAOKbxxhu1usjEkmI9Ko1o+Umbt02oOsurVOQauMWX3M5ByHX6c8Gw0OBnU7u/gZSQ7VJ7THx+KlJf02q84rIVJ6oTOQYkqvhZ1Oi8fuSWcNabeK24lhkGzeGR20m4aXI62bUMBFLrPajOwE6lqbqLlJ59Y3U9MV0pmwHxktDttZdPPOVIx/THAkqAxPrn8qdmyKiTsj9XJIl</vt:lpwstr>
  </property>
  <property fmtid="{D5CDD505-2E9C-101B-9397-08002B2CF9AE}" pid="37" name="x1ye=4">
    <vt:lpwstr>oTeOsO/sDCrKQwIdlgckSUXDp35+AN65OeY9wiPf4cBAf01s/XanQPF4az2gFp09rs/QNZlWYjFn3bYzIL8rUjtJmQTpVuHmFsBCs6+EQ/uQghPqlRqcpAIT5FFTIuE0FVKkFAxZuP9Ef1KfkOgE8XHhHKof63sFn97K9Qao709er6aD7Ql/ZUAbjGzkPBcQXfSTKrTNBEmMufpqmY6jJY1YjQKJOd8KEJf4ieGZtTXZ2ulb1qCVF0+De9Y4Evl</vt:lpwstr>
  </property>
  <property fmtid="{D5CDD505-2E9C-101B-9397-08002B2CF9AE}" pid="38" name="x1ye=40">
    <vt:lpwstr>aYH8axV4zfn1JXD3GA6MLkuq4A8O4H6k/oE/N1BaaIn2N41AmN1XKuOO7I0xcA8ghkfyeXBFn4byN34r8KmvONLXWFembj+tm2p95uKzb26lcmBT2LCT0I89gFwZ3IQNyYqgCIiePwOUYzQrdv24qx8++KGBFqX4cIFhjcDTEP+krX8ElqSt4XmGQsMBPNx2CZvPD/rONdIm8ugp8mUa/FpLLuMevZLsTf0ewEf0F/5lulsAYZ/LLbmiU6rYust</vt:lpwstr>
  </property>
  <property fmtid="{D5CDD505-2E9C-101B-9397-08002B2CF9AE}" pid="39" name="x1ye=41">
    <vt:lpwstr>vcbmsBNpnL5E+3/2EOnScPv1ByH1Bycz2CztclydOFMTL553zviMPNqtGKBmLtWgfLY8owr3t+0lXpCQO6aPy0Y981biowjKiflw0m5cF/rY2O79KtPxsjZFGJuNVYSwm4cjb5XnTUC1RiFK/9e8LETnL6URQhT9LyZRE/NBs9C0lTXnuAyHVLhHRCNv16nNmYxedM6T8/IcYYi5Oz6bwGwSqxhIDmk8UwGHZTiHA/oTIG798iWe6+aaKxWEPrc</vt:lpwstr>
  </property>
  <property fmtid="{D5CDD505-2E9C-101B-9397-08002B2CF9AE}" pid="40" name="x1ye=42">
    <vt:lpwstr>p99tBg03/mmMfnHf4Bx7alYic0VPMz8vn3ROOCQZW7sJA6x+t4lkSmviY64E25Y+QapShPNho9qHBAWoNldo1dAUluti/4m40XkviqPGG3leznOymNpnodr4xKCA+ttltaMg9p3jpG/XBbku58N7hlbAabS4u+nr21ANleyPQdf79FfbRF27XHDTPmtx/yxCtzh1Pa5AwZENLZDGp1+RgwKR4SbxnPKWxHJgdgWeBSmGMZqY4wArb5ytFYDdFsc</vt:lpwstr>
  </property>
  <property fmtid="{D5CDD505-2E9C-101B-9397-08002B2CF9AE}" pid="41" name="x1ye=43">
    <vt:lpwstr>awV+BEy3a1D08qB6ev1KnAnU5eib4J8vyaRcrWSeOswbLT3Ddx81U6ihBf6zTOGOp1Tbi7x/yFzd7s+VTMy7VBMUAJ80Ei1zbjnFRK/sM4c6IVQ9WNLFnrt/WTBc21wSX3HBdqfiiuoqRE3WChCQpfmohZ9maNsXFgf1Al8p27VUD6fTuigVcu7z7lamrSPOc31O1PIf5Oifit0DAZlAvydJcXOFi2aArmMA6p4iRgnUhyl1SdeX4T7GL9eWCgY</vt:lpwstr>
  </property>
  <property fmtid="{D5CDD505-2E9C-101B-9397-08002B2CF9AE}" pid="42" name="x1ye=44">
    <vt:lpwstr>42hFE9ZibT71y/ZCa5SwYBhRsELiiuZ8mHiHC0W6z7qjLzmDkTxP9o7KLT/90l0fEB9o0QlS9L7N5FQsNV5TNrPI62vdP3OMyoDV8SAAjAlsMbQsy+O0ALdS2qtBO963YVTJxsd5psslv97KvlyDjUUvelAw+xKfi/vE+s532MNpsIWmhtGQrSxngsZuFs3WJEcY24wz7DjfMm64+GGJtlkY71lJd1oxfDOK2XMouhRmhFgh+Gtz81Nezzy1BFp</vt:lpwstr>
  </property>
  <property fmtid="{D5CDD505-2E9C-101B-9397-08002B2CF9AE}" pid="43" name="x1ye=45">
    <vt:lpwstr>TEin+AoWonTaqC0OERzMM7RQ6dtbTITkW0qEBIE09PeA+qUcZXCl6oAXaGvKRQi+8NqkB4aAtV3v//x4p/jWCH8XZfEJ56pe5CRBcGRyLXdPFqTp6dAL8GS57m9kZ+pPN1WMFqWIzX+O3byqQed2+g8iOJFKhHRo3FLEr10zvq98+XZ6AO2Z8t76SVf3wH1rsU9Kzh5wZbgMbzKv6G13VSydyv/i1hRgSSeUCtOd2ho2R0dVtQEiENvU00m5C3f</vt:lpwstr>
  </property>
  <property fmtid="{D5CDD505-2E9C-101B-9397-08002B2CF9AE}" pid="44" name="x1ye=46">
    <vt:lpwstr>2ACkDpgWmkI/YwoMyg2c6cWovLXfuzCkyIAEmrF+0GugRVuLrQyu7V0vesshGepR8DullgwPN5K0eCWlOoFOyyfjbqFRk58cDgmfD911R2QuJi2wnW5sLMp3IzMTUAyYveU2MCut++xuQyhzwUn0Rbtkso0Dk2Vq9LWp4V10vrDTQeHnqwg59QRrAK+zzUrziEc/wI0SYV7kbvJJezNs0OyVB9a7thqTMa6lBBImh1Uc1BBCSpPdmd4jUtgtD93</vt:lpwstr>
  </property>
  <property fmtid="{D5CDD505-2E9C-101B-9397-08002B2CF9AE}" pid="45" name="x1ye=47">
    <vt:lpwstr>tlMp5s64+76UiEsiC7+RYTWGrXfUqLP1nmf9KvS4lZ8pYXMxiWMHJFT4vz79Fy4aRL69YXzsjUwehujMTxqnSJrPjYtnTgFjg296OnPm0DgzGXKjqRfhdoVzKSRd5jltc7A1rUMqHY7KdkB3OVgFrr2RvAIJmQa5ZnuIVHQ0OpjIG0+4fvj3OqVSVAjBH0v1q2W2/hMHUwTFevo3gQ3y84fRDydWkjB/E+Ruhra4ui+ppE5p/IJNzKWDtJCNcdg</vt:lpwstr>
  </property>
  <property fmtid="{D5CDD505-2E9C-101B-9397-08002B2CF9AE}" pid="46" name="x1ye=48">
    <vt:lpwstr>Okwljy+s5wSBOgjoX3aVpGUqmwuaAnbpcxwADOjzenbR50i0F6+rGV6qyNQXMWm2Kf3NJnmdDviq0vwIIcLBRJTXXYsfHb6BVTaart/GSUxhl6+wHlrtktCuWxq5TZpmFfm/4xuy9EyMr5F4C/wCmXKfqgS0PQf26qSL5CbSbi9yOhSa+E39pjeL2fc0Hy3RyNITUXNHdteEA4dbscV633hWHEfwYcj1AkJ+TusoQatoWkgbMH99txsh1nfFrFi</vt:lpwstr>
  </property>
  <property fmtid="{D5CDD505-2E9C-101B-9397-08002B2CF9AE}" pid="47" name="x1ye=49">
    <vt:lpwstr>ZrNHwzvdtM3xFAYWy6gv9YM2RZ4Z+UUvcq6O3GEAkkCDBicaAj0AJIlK4hLqjJP7U9xdqhRo5SyOhCIokjhavpWY9XCB0XkWWl1RzQYeWa4cY++N4DX4YckKW3OYlBJnNDPZQs9ZZ87bEDwtsmSm1hR3vqSKVQcwx+rR9WIJjJXp7czy4CGDqoRRTbNWEh4r21sABq1P8rrUmQCgimDDkeBnwbbV7aCSsvx89Y9cEATKbcT4ByS7CT9C1gouEw+</vt:lpwstr>
  </property>
  <property fmtid="{D5CDD505-2E9C-101B-9397-08002B2CF9AE}" pid="48" name="x1ye=5">
    <vt:lpwstr>YCTN77KOWxt3qyvESdyp5/rUxvFWgjQuhxH2p/AeW7pH7l6IeT0FFVZ38QkSacXYyrcQxLTQF7/JpFjSH99oF4iqEq2OifBSJT0h3XQOJmTWiWFqAQmawCXTBbqo0PqL4Jbii3Bu+RNyzx9LsB0XZl2yPovK7eBsZViGwZvoCxbYYPnOmIcCvwYHrUN54ys7+ZlEn5xvLsi4Hr7PwFpv7rqZMtmAE46yJSrBItMx2rAZklF6ZarT5aNitg1FISv</vt:lpwstr>
  </property>
  <property fmtid="{D5CDD505-2E9C-101B-9397-08002B2CF9AE}" pid="49" name="x1ye=50">
    <vt:lpwstr>JUoatriY5+WVJRn/LD2HCK1kRo8bBbFv4ZQS0JhDpYNumTEYlFul6L57mCc33E5Cap4ZH9KbjTQeIesYMs+4CBcqZYEbp2HgmpJwbrCh/xZnnkIWvysqYmOkwqMwHaXvLZgUWQNJ0KLd9yAbIFRGbo3kXgRAcwSnFCip1zaG7dqFnfOOA32n1eM9+edi2lpt+aZp691hIO0LriXhobEGcAozg1QDr9PQoVFPzitfkFUj8K+uGeOr9KBYAC2wjOf</vt:lpwstr>
  </property>
  <property fmtid="{D5CDD505-2E9C-101B-9397-08002B2CF9AE}" pid="50" name="x1ye=51">
    <vt:lpwstr>8H1vDKCZnuhyGEQPLsExzB71BApABJqg6jzBVPvMABRl68my2d7+Ggp4DHCKbZr9aD3B7LPYDggpmy6/R0KCUS/r9HdNnxAC55q/mGZ/eITV58PuyA/mQgIqvSixPhVpEaFgQSy8hriT6MuzgsNYajTMZGeUBCAFgd4ayEsDsGDStGuSLGuEH36iI9G20fY8pv4LX5BjEGYQyRtPLzHVuCN0mS447yC598GLnokWnOTtJc7REbI+OCAcG7IKUuI</vt:lpwstr>
  </property>
  <property fmtid="{D5CDD505-2E9C-101B-9397-08002B2CF9AE}" pid="51" name="x1ye=52">
    <vt:lpwstr>1XZZw7yrUyj8dX3blOttAPn/5xhMciAW8V0AFHklCOt8R0/Ek1h6SnZeYsmsLQZ1XcJmMowA75krQz6DjAouPWCG6DK7JHfTY2UInlJxqPrdBed2lQ9+B7ryyCMLIZaKJ0/EOpNxiU3pkn3CQT1YnJdQK6SAoBaWiYiQcJ0oFSXrGT/JrFsvhHbASSRpOHUEwER5PNF8nScA0yRtrLPw+dIN2S95pPumm2+KqfT0rtvDV0V/2/Xjzey1UVkkrQY</vt:lpwstr>
  </property>
  <property fmtid="{D5CDD505-2E9C-101B-9397-08002B2CF9AE}" pid="52" name="x1ye=53">
    <vt:lpwstr>ADl0o1C1hjejy6VEVJ4oQXAG3vt4QY4Iu/H6kqirkb6NGYL3l8FOt+VQYVYEMBQEfQ6wJrySwzuz2YYZBY/gDL2navjNLUDwU9Ljb78a3I7+75azjrv8CCyykQhKh8WOSwhGNxoaSJBwoeVUin4hSABkidLQMGyDcEpFG7jAOL39pFxKYrESLL9GlI52lCQmoFZ5YCmmnka7wOMi3Nfccp2Pt6fP3vb/4h3wp5HNilV/PwRQGVq34wEJxsgmbeG</vt:lpwstr>
  </property>
  <property fmtid="{D5CDD505-2E9C-101B-9397-08002B2CF9AE}" pid="53" name="x1ye=54">
    <vt:lpwstr>8p5fGo8IvkxDXH+w4j70R8BiFma4jZ84o7M+cb22XPJxDqq+eIhuUoGItyeGcLB7ud0jvL8NxcHTCxqkVi2j1HUOKxwyZFHs71yQ05LeAvtIBeu0peFhVgeN8dkma8WfjRkn6Sc4Bb4vwQe4RtZVCDv+pItf13JE8QSfcZY9FnuqLzl+hQvemqA/PddAgjrVweblrW1JjJkbBO043kR+wmKFX2uJLkuS9ApVUHQOuCXzgspCSU4zZgP9A1Y83hM</vt:lpwstr>
  </property>
  <property fmtid="{D5CDD505-2E9C-101B-9397-08002B2CF9AE}" pid="54" name="x1ye=55">
    <vt:lpwstr>fbDlTcrSB1mT+W0wTev3AwehJaZ/H71F5b2+igGG1GPPlN8sd3qVdhMs3v9/+Z+hfLR9fUETkps/h/0B1ffb3fS7SZANBfHsaluk9VCLxPdkRb1GW3XzO1jeIivlnuzxIX0T9tnnJe7YNgBF9h/d8ylCmcHTvKGj0ElOuGYDJkz8y9OjnmMv1H7XDmVECbU0hTvgf3RpzinqEx9gSNDzc4vtcWsMOglOhUJ9GVkdNO3BuFmfCrCq5dz5LWfyLfv</vt:lpwstr>
  </property>
  <property fmtid="{D5CDD505-2E9C-101B-9397-08002B2CF9AE}" pid="55" name="x1ye=56">
    <vt:lpwstr>SJ+LM6Q2qHT7s7sHAOhmDqs6iHAzXSbeIBaaT3G9/6aeOE5W/hV5lrZHaTAej9O+nlmNj1nqzMv2s7ohoPoadJn2cx7ugyY96jUHQKfqeDV+aK5YJQTuhNbWka/PYxmk+WwROzD5LD+FQV+BYYQWIr9RNNdQrM6dvUBO0uTALGYQAWq24Ni1PfuBLs5ge0q/7zVAGM7g3RcafpAdF2DWRS1m4PamLhDIiVKa0mj3qohRMG13hxxOvSZgQwOsx6l</vt:lpwstr>
  </property>
  <property fmtid="{D5CDD505-2E9C-101B-9397-08002B2CF9AE}" pid="56" name="x1ye=57">
    <vt:lpwstr>CxsKdPJLA5akrS51qKHh0tD/XaCCu0wsV74Da+NBT9lwMmKBf9FVTcT1PW39r96QQLYrPEqfeS9M/38IZnffGwhwq7qNIEC5+RtpgO14+eaREJdp9bsRH2oEsDvyPzILs1pGuP0boxbMZr2eyxGi/GrojYSpXXDsREgt+pJ9FYO719TUF9keG6COYFj0yOtm8E+1Ljgp4ddr4GfufNAzPj4mDzuEZrANj8US0ZvHXjEEgycnmDQycIPkZP1A8m4</vt:lpwstr>
  </property>
  <property fmtid="{D5CDD505-2E9C-101B-9397-08002B2CF9AE}" pid="57" name="x1ye=58">
    <vt:lpwstr>MLE1LoCJX2M3PjTTBVTvRLLbdWs4oc14QwfoqGyeCz4iOgaFQFkTf5f6mg3e61M21+guiSzkravPyjAQnjfYKPsq85tyGMyCSbgZdB96qRvdSw9l9TIV0yyZB06oVR3UeV4Ab/N9r9Un+qHMh2vFxZY0lPFjoSJ7/CvN9mfUcTq1To+JmmT3GIGZyaketreHtILZd+eX+NEC1tUQDDIManosNV2MdoP5ZjHBsWsay10wczB/d+wOf67cQJDaok4</vt:lpwstr>
  </property>
  <property fmtid="{D5CDD505-2E9C-101B-9397-08002B2CF9AE}" pid="58" name="x1ye=59">
    <vt:lpwstr>PdAV/xrML4F/BSW4xM/qSehJQpn03sSt7SPPdWOKYvvye5gcRpdhdBiVfsQHtGUGJZuVluwmamtEDBLhLOI6JekPzPGlyKufFz/ZIZ7Hxk9871+taDugzSfL8+Un4V/+iCutIjYU8VQRcYhFqHi41BxVZgsrgzcDxM65E/J/87OPtgQI7Z2U0G1X14JHDBXiWD/6j4BFb7ckOceps6KgFx5Ndtf2255Byz9X+YUslQ8aGbkv4Ij0rwKz8iudE8T</vt:lpwstr>
  </property>
  <property fmtid="{D5CDD505-2E9C-101B-9397-08002B2CF9AE}" pid="59" name="x1ye=6">
    <vt:lpwstr>Ce7KhVqV+bASHaRMpfd1jA9dQLDZPfyLW/29ekv0tBpcy2UvrQnkEKssPgb3v4Qw0zqVNbSrJhicm1LBN0+9S5sVcJsAH8KJT9tyh809m0DhGx4rRbTov1fO7p4p1dR29cBJPGpDP8qelkU23PB5eD4bfxW37foIaTGMIhTZwfgGm1AAnKBLmr9pl+yNOZLPKNlifT55YW5+9Ufh4Djsz3Jnl574aD4wGZg+wO5IUzRuWJgZ1Jy9NYlzjrOi8Lo</vt:lpwstr>
  </property>
  <property fmtid="{D5CDD505-2E9C-101B-9397-08002B2CF9AE}" pid="60" name="x1ye=60">
    <vt:lpwstr>y1lgt7KSMHfFT6b+TZFPHrgISIuLPfZ5PGvPcdt11LXsXPyYap58Lt5QiR3k/LAzDRO8kxDb0QZPBGL6TTrxQ62nClqLa887Is+mMGjYNeuMoJ09G/bq3bcYyyxhFc+xcoa3QUgWVOFgOCtez9/EvJ8cwF/dG3VUU/TWV6irT13pX5z57S5b/wy1wW5yvgibPeAprTukK5dmvNAGT5OfCAcM/sX3VjKmuPvWBmeB7woG4+ZPSxpEPi8j3azr7lH</vt:lpwstr>
  </property>
  <property fmtid="{D5CDD505-2E9C-101B-9397-08002B2CF9AE}" pid="61" name="x1ye=61">
    <vt:lpwstr>T1paglKnkFGoZhFDtKGiBV4U6PXhSca+95TvhQj4AYGc7HS1TklNeJNGQTKbxwTKP1K25QuJ8un34lw27BV1NaCnJh9GijBMaznO/GrcZx6eQ9M7oN5KiclxeIbgtgLmld+tSflEvsm0kLMv2Af22jyKqYLpsEYhAcK0496Rdi88m9w2V4z56IIEVxpBCHbaov2p91OiIlULDSs/+QdcHY9iG1APpq1a+ZElnEtKczh9FE+HRxxvA2sN2TUNJXG</vt:lpwstr>
  </property>
  <property fmtid="{D5CDD505-2E9C-101B-9397-08002B2CF9AE}" pid="62" name="x1ye=62">
    <vt:lpwstr>jWFNdpyKTxIhdDlwskXnqpGTNbEcUurkS/aRnalsYtob2V1w0Lao/2UPzSMinH8NzXXzW5YQ2RZK75RaUzWrF5BMTQU9AXCQau3utRIt3y28UnYI3kvXMfhti6ooiqIW/Gjwq8izZLjgWN5MmPsNgtyQmsv0CfFLNiLKsOVvsLf+eoONPjlVFGHhueythGMPsTvXmnKncW/PUmLUKrAGxAhVukDNq0h1kVbv7MS57bxY7hQ2LODgBvWYcM3yjpr</vt:lpwstr>
  </property>
  <property fmtid="{D5CDD505-2E9C-101B-9397-08002B2CF9AE}" pid="63" name="x1ye=63">
    <vt:lpwstr>UYV9xtpCc92Fa1eBJfR57OLosAde/vzH3IhMNtDmFqVVqUFx7lOotORGZGmtawfOEDd5rkJHi6eyBpFhwf8MZjCsJKwFVdPz6L4pDq3Pg/GAmL+yMZ0ojkNl5gQ9CvF9qtnkIfVGm60S+kX7ZSk6chy0JglKzY14p6XZUWw/0GP9VJArG4rlV6lUUqo+rv5VvdhSaAIJzaDr84ONVCtMGBI6/dzSlonlyKMfYw8SBF0GFy7ryEPpu5NInwXaTe0</vt:lpwstr>
  </property>
  <property fmtid="{D5CDD505-2E9C-101B-9397-08002B2CF9AE}" pid="64" name="x1ye=64">
    <vt:lpwstr>5Ztz3ROf1JKvYtqFXSu/zhfFrvsqCpf79Mf7DfN1v+uWfpFdpMaOv9si+iDxxLK5RZ6tyh1w4MXeZ5jqiqMjz7z5PCDNjzfK5eh2jvFEmjB9NOc0K7Krj6HoNnv+cojOmiCXYhMFqZzrGUCHhDZK+efwK+2mhHunrkYsJ5aKkhpl+PA9FWvdg8ymFt479RXNitsqCdAU4EDJqzC6G7HSwu4pwnsMPnmqGx9k5mg+tajx7uA3LL/ruvnErRpZGPa</vt:lpwstr>
  </property>
  <property fmtid="{D5CDD505-2E9C-101B-9397-08002B2CF9AE}" pid="65" name="x1ye=65">
    <vt:lpwstr>hiA5830WKvAQ8ONJr7BXxwq0j5pjTQ8AZvQGZAbGkj7WI37IkvLzdtCv+08wd8npHvSzNQBKiqeFkJAGbyOs0GYdxPldffQk6XotxUSnqCVIMUEnQGG/+bLldF0bJjK94IclDSEQdjo6RITuVncMyXA8yfFJQWfCuMK21jSBC9MA2NkNQe4WWq23Ix1tYKZwcE2LVP2/4YqcxRyPZtjBCzF1ENlrfFLo1lz5W58hvDqAV8YRM3TJu0ez9p8TOuh</vt:lpwstr>
  </property>
  <property fmtid="{D5CDD505-2E9C-101B-9397-08002B2CF9AE}" pid="66" name="x1ye=66">
    <vt:lpwstr>nqruI/bBhtqPlqh0+9/jMjU7ZkBEVhBvvjAGKaV/pKms/sWJZ65bzJBSjjivWok0gjGOhpv/gyivqwch0VldH0Pbh3utoL078Lkt6QzhAc2BlZTnGsoBz+hmc5XM3+klqw9IsX+bSvTcAap/OGlCcM1UkHlmVH6/OxdfgAqabVUqXmeA2TqHSQpmsPpTKidK+4G2wwRofPx6aQZR/g7Aj+MNw9feM56e0t75kfTUAB8u2dvwrOWmlWIAijD0SAW</vt:lpwstr>
  </property>
  <property fmtid="{D5CDD505-2E9C-101B-9397-08002B2CF9AE}" pid="67" name="x1ye=67">
    <vt:lpwstr>3ADdHFnkQx3XfzpL38VGcnUTPfX50DVYNIwyMrS+/xWMkxJlvlssYpMl7C7wxjtqqzpPHrvYiRIGIHcqgyTSEsGk84AvAteuDi9IocWna5H7IdtpqzJSpZ5aSDeMxrckx29Gs7MhBwkoqdH1X3pkbteKlR0Jo7moyfVCQGRMoFxpq00DHpRfigT1UG5ufPQl7fqaCU24JOIwJlCFFM+yLziWuSla3tDj0YYX+wH2oe8Wpnn3k1/86LZHq1fkvm/</vt:lpwstr>
  </property>
  <property fmtid="{D5CDD505-2E9C-101B-9397-08002B2CF9AE}" pid="68" name="x1ye=68">
    <vt:lpwstr>4u97b4jN8At/IjYKY2UHrAtCr4CUerS7jbz4UYFvnI5Mhvrwm04enGWJIogK1XnFlx1jv9neqq2KK8prAwl3vCT72HIY7/2i4nKwmG9EgIs81E7KEf2vBgvXoOq9bb5pT6Ndue4oXaxdi/Iu8raJINAnUezWwm8ztpzpZhZy+84pEChL8ggyM99OgDPjQs73IFEiWk6zmIEpDqk27nOnpy8klKG8aUbdTOx94C/fDsZtEEpeyvlICHw2DfRQUg/</vt:lpwstr>
  </property>
  <property fmtid="{D5CDD505-2E9C-101B-9397-08002B2CF9AE}" pid="69" name="x1ye=69">
    <vt:lpwstr>NVjrXp18LVpuQk5TK//alwXJ8AQHCR90GVHNSV9uWYtwv3yGh04FH9e4fYcIiO+emuUNTHcmXSyzW48WPaMZV2lc/LiJqRGROa+4id4fjrR9ScQQ9SeV4ytcfJHKdr/rJSc0cVRpR4qxPDONE0flLr/ZPIDFqHellUWBx89ByAaymOlHr10BHNFApTE7ourrvzNkIfZte6GGruOyiDmK+4cVqLurk2K8rLeS1IfUzk6K7789W6OztVGALBSGbPn</vt:lpwstr>
  </property>
  <property fmtid="{D5CDD505-2E9C-101B-9397-08002B2CF9AE}" pid="70" name="x1ye=7">
    <vt:lpwstr>9SEMZ7dIn5CCEu0HHV8UJeN1nmQyk0er5uNI3O95fkQh9I70PKQeXDhDycRx5NN/ZFIsggjMh8Aq05uCp199H7hGJbecEwENTiNGRIuEmMaJsQfCog0PwzbGZC0Txd1THeUdnlmuit8FAIrRuHukwnX7ekhZeTMsSQzlDJHlWbNgiHE1Ig9LAyS2B/CuRrOWgYmQtUb7a2kB8jJyKZkFVzv18UyJa08jKsZ50zkankk6yjipmHLKKPZ8vQR8RZo</vt:lpwstr>
  </property>
  <property fmtid="{D5CDD505-2E9C-101B-9397-08002B2CF9AE}" pid="71" name="x1ye=70">
    <vt:lpwstr>IYJqxKK+rFetzFbri0UOUffGwfGOtzl/qyi4l7Gjvp6165cvsWqOWpigeO4lN4B+rd3QVekZecHAk2yFeYAMn7RYb0lEfdE4PfPI9uyEK+tRhF3w92sQ6QKED1raa3RNmVHQtOFXuGENmvLrtqtUhADIySwvMX/RHPieWujrT3Y6sKgmDfUJVed7xNe0CBNfMXtIcFrbIr47teYobOwCJUb+yUjdvUG3BBtSSyMK8vRdIS6OjDtpxZP66oZ//z0</vt:lpwstr>
  </property>
  <property fmtid="{D5CDD505-2E9C-101B-9397-08002B2CF9AE}" pid="72" name="x1ye=71">
    <vt:lpwstr>FpEILoze9EnNZKDt+bVPJF5qD2miwpj5rcdxEEd9C9J6NolXFPLqZo6nirrY0tFyulRLjdNhmohlPM+d8LaDeGA8l3GcKrCXmwnUYLf4wjPzhc27fNNrq+4qD+8xNN7+YZw5jSb963w1/EycHZseljC52tJlYEPIJj99GM6XBGKENaGWlLpMR7hgrvyK6cEmNMFYp24C0OE12BxnilWrU27elQvoqLFxNezTWhhf2bW36FJsTsrhauDYo29liLV</vt:lpwstr>
  </property>
  <property fmtid="{D5CDD505-2E9C-101B-9397-08002B2CF9AE}" pid="73" name="x1ye=72">
    <vt:lpwstr>j3UCmKAc8A0Wa8p8EUY3DPAWq3+3CvQKrH7L/fetKzF5uKwOfOBymuNKfBsOtPRLPBR4jjnfD8i1IpFQTUaAx8YlPLer5RgEEs7bxEy39VNgEGvxceTlId6nCqHkxAPwBHoUE5yx4vyNjiXioxSsg1w/Dr6m3sKNe6o8ViRuBAxVqaKksHA8FBEYVbSWwTVeS59+n82DETcCbS3hYlpDNmfdEO6BDcd+prsEn3qu0zNGyBIANj0oA+mg8cr+MsM</vt:lpwstr>
  </property>
  <property fmtid="{D5CDD505-2E9C-101B-9397-08002B2CF9AE}" pid="74" name="x1ye=73">
    <vt:lpwstr>eYsZnDeKK75Slq53J1MSlaYQ5uRDytidC+sbGkCpVSXUDR7g15U49QpSot6ttMrrdbNYVUqW6fCKUoOG5+7Xq6pLeGHPIu3iGDCjHKbn51asSjC055usddEwrIXCWSO+lSKaWySLb1WxpLf+ExSRH0UJqITrW8jg1qC3pbAk481LMmfxjKHh4DA2UlNCL3P4V8/gbKLSyanaWwzuvg7zln6ukafoXC9ZcHDe571gfmiWs1B+mdiwHa57KCtTjqI</vt:lpwstr>
  </property>
  <property fmtid="{D5CDD505-2E9C-101B-9397-08002B2CF9AE}" pid="75" name="x1ye=74">
    <vt:lpwstr>8lXmhzKiTtYfi6ZHqm2rD+1+cLAU/VjlS2olZjmYEd9lIvnfHV4/1a6iNKnYvPoSM75UGLYGZ1OQ/Ks0Aoa1UAVyAGObZLeVrAKNX79W3vaDEgi1EtmGdIwlDs/LTskIQSWgNb1Ln0Cj4Lcjfrq7zDk+XL8yujg+GxsiHRiDgfpvc5KkJlZPh7KSryEUBdbIMnYDLPN2zvzgjGiRb88mRn2XdJy0qxPMoGl4W7CON2NEprr73rc4PCWpLpCmR6Q</vt:lpwstr>
  </property>
  <property fmtid="{D5CDD505-2E9C-101B-9397-08002B2CF9AE}" pid="76" name="x1ye=75">
    <vt:lpwstr>79KoZQDAw09w7l5EP8tqpP8HiZboikxQwYF49od4sz0JBV6XdipngK5StpffzEqqRA5CSpcOLGH61nNaUyP6VNV7hrBwL4IpDOnkZqiYJYUc0vhbH5tZv+TfsQz3+9rorpL3o6cpI03z806nUbn+mVDNtDAbzEjQQjD91OKCsGlPeRgxTXH7O/eUWKz52T8miWkVbQK3H4GgJJB0tbEf17AekvzUJvYJMSwqqmn8hLJJsdx75mRN37MABbfyZAu</vt:lpwstr>
  </property>
  <property fmtid="{D5CDD505-2E9C-101B-9397-08002B2CF9AE}" pid="77" name="x1ye=76">
    <vt:lpwstr>quQWb1EY4u3QRaQZEfnpmcrpFk9QAGR4cjCp337Lv42q9DMPvKUg+BHz+mhAbWgAhQcl9Ka6fZSzq8N5JX4W9N0FFhzqC80/jOBDTOJvTNfw5hMpWoJCO0kCtBFv5ZkEX7uKiFBt0Ezz4mMBpECIaoeCbjNGNRrLc8Z7PN10hzfxgwaNkr/bB9iK7vFiVy6h5/qR0+iEBKl69s7j1E5v2wA2zI2NZ3rx+EV7uoJwCVynWjAQZnyblz09TyaXO94</vt:lpwstr>
  </property>
  <property fmtid="{D5CDD505-2E9C-101B-9397-08002B2CF9AE}" pid="78" name="x1ye=77">
    <vt:lpwstr>nAqdILXBQYWQGWP0VJrg2aQXgbD/jIqkCJQC7d9U31tozbB4ELGfhLx26MVtW4P3ixOnICS1c8dkSeRHl348wyE8s4XlQwwBYHYZE6b7eFRIB5wNchbis+a9QoSSq53zAxd+NUT+TUO8T4yQ/VrDpue9d9IILxW0xAJ6wZPjseM/5HlWX1xyMhnSDkzN9mi3yrdDs0gR0HUTpfrt3iPrDHk2ZNE6Wqya+w6aDRlZfrCInpyw6aclA6viZeafmxo</vt:lpwstr>
  </property>
  <property fmtid="{D5CDD505-2E9C-101B-9397-08002B2CF9AE}" pid="79" name="x1ye=78">
    <vt:lpwstr>FKnmvOVo04h2Ex70swhS1Bt086s7Pt2++QwFCBIY6hHW/ROXAMIkucpz1aCUQ03RMH7jRRlhMKR8kqKg26g0Eq6WTjlQ7XyXT+mnhRmMYF/Oq5OzHt3M47XfKy9LvBXxRaeivyb2MB0nNIsQE2nzz0z04mm/RVVQnRffL6nFwlJ/iP9AY6gS+peYgU+axzEsSvyMKLXrIx9wGpKlM7XKQ0UhfhbuflsDwkwRyWYXBwiXW9xCaVvf6dnf5B+zwA8</vt:lpwstr>
  </property>
  <property fmtid="{D5CDD505-2E9C-101B-9397-08002B2CF9AE}" pid="80" name="x1ye=79">
    <vt:lpwstr>F4e2ufxzW+AReiXJg5gTlNd0pnuRtMWRM/Ht6YXTEPMlCa2tZ8E2wOkfH4yRT9ZEjcW7bjGl799Gaq2GGLYthNW6cew1iVoQKtiSuHKswqeOYy1o3Rl5+AP7iAyRY1FSs0cLuEHuacZ4q29rKaau5D3T5oRqsJl3RVJcQZ83akenuWkXOHL9MK1o+VEzZ7tUgLkU0T5JIu4+4LJqZDOkXtq4o3gOtungEwPNelA8/TxfMFmKK93OO2e+rBtc2TB</vt:lpwstr>
  </property>
  <property fmtid="{D5CDD505-2E9C-101B-9397-08002B2CF9AE}" pid="81" name="x1ye=8">
    <vt:lpwstr>Nys8+1Rz+HG2LNsopqsK0lMtl54+0paN+TcuDwFi4CrZFLayZ+jzc+GUwfzUBqbd7B3ShZpB3OVWTCYjBAvH4HKbzOwVDTFvzAATr8b11wpnQUyi3R4yEKhJ63xvdrzHY0xUMh94jHgEqrPiQy4Jn3UwUCrLoQluQknQq9ALshBInliin/XzbkFuUfgQTSOIxThv0AM0vtKVzDSmeac5l7a8Uq0oFPfv8XJfHwhP5cwCUMT17LwFr+cAXJsDKPB</vt:lpwstr>
  </property>
  <property fmtid="{D5CDD505-2E9C-101B-9397-08002B2CF9AE}" pid="82" name="x1ye=80">
    <vt:lpwstr>nhsLr0Fw598hi7Ch2Ouxe7BxJ+13rntwzM/MSRieR2lN9qoEQTpCHz6LTc1Q8qyrSO60JUDQEnLnyELp1eVFOvqDXthUxKeBeCOzV1yuvpYBNqPqDz4PkCk2Sh67LzfbDMrbYIiPj5IyNdho+2jdAKaYf/8jINADnXSDyg/92D3SDNW3yTeRQZxUh9tEidOO/l027bl1Lp50mTAQQ1JyZUBebZM8XqXy+Z0jADShnNoJqVwu92ktDGSCFJ46g4h</vt:lpwstr>
  </property>
  <property fmtid="{D5CDD505-2E9C-101B-9397-08002B2CF9AE}" pid="83" name="x1ye=81">
    <vt:lpwstr>yEUcpK/0BSv7kldMLlbX3e+VFx+Gb+qP6w1GCvvjcH2oKXKHEsoF10712j+E37FvLpY2Q2pdWQFyT/D75Z12Vo6pqo7P5XLBX1T4V1YO7Wo2IqOC0bG3nx4ToAwb7G6ntW6p2yOmXF5+B8x33YzrbF6gQg5Orniz/XRl3Llsd07+0OVvXZIaAYjnJT5VDriyCiEi9Bg8JWCgxkqjv1GNwVRS1rCAR2Y2LhLz2SljvEnHeBpaFoe3SlSKErOtFzS</vt:lpwstr>
  </property>
  <property fmtid="{D5CDD505-2E9C-101B-9397-08002B2CF9AE}" pid="84" name="x1ye=82">
    <vt:lpwstr>S7GOt4b7SoGs9r4KqenBUC0dAiA6uqusoJnc35ZEUxahcjf92Qlq1pniqaOOWgFdK7W3746MI8oixBFgsrrz3phvcNlrBRgpSrKb8skGBTsbD0PjyPqbcwnrLYtTDEdtVeagLCEvp2idSN1g5zcpJs2Ogm8Mm7j/xUKSLLFsXV+af7lVsPRc5g+P7ejQkgvflAtsVy9QD/Bgz+9GT1sQWtAGn050mbFUPeTgHN1qPrZ0xdJ4DYnpPNFkgDigb1T</vt:lpwstr>
  </property>
  <property fmtid="{D5CDD505-2E9C-101B-9397-08002B2CF9AE}" pid="85" name="x1ye=83">
    <vt:lpwstr>Rie6ICMlkFyuGuhJ4PLt9sMiz/QlolxjtXTD/gy5tDbYNKwWWbkTgEz0QGKXnUo2oyk7ZYgTAbZaqx6SRQ1ZKn4bVLmcz6ZxRmsc/VACMEUpymHcCHgZm08hPSRbCARUJFJSydVDKtth/Gk/VanF5D9WdE5/ogKGSmqoiXRJaOIKY5k70AltVHTqRJHaU352Fg1f72FyHtx+yHAlPYno4Sj+HJVm4n3WsgI4y4FV0PMEr3zhiDnHzJqZYg2oEh5</vt:lpwstr>
  </property>
  <property fmtid="{D5CDD505-2E9C-101B-9397-08002B2CF9AE}" pid="86" name="x1ye=84">
    <vt:lpwstr>PdNY/dSqyO9YakXam3fby3JH1pO1UCtK35Fo3PdXGhaWn8Mx/UTUqJ8aTx054sf+8joQhvEeoRQ7GfT+hVMiqaPyvoGq8S3rpiNAqos97z2XCx5GTtaxHxCeus1MgtBkN+YS1akcj7dY85C9u5iu0V6IW4CoPgx8l4Ar19+zb4MtR13wlM78+zh7BRz28PLRp6NYEgDVNGg2pw+WwTdLMOdDQ+21O9qk12oFk4kv6FfEU0Bdfx831/MdKpQiiT/</vt:lpwstr>
  </property>
  <property fmtid="{D5CDD505-2E9C-101B-9397-08002B2CF9AE}" pid="87" name="x1ye=85">
    <vt:lpwstr>xl+w9ll51tLmJPnESliCHaNhdBWI89VqGlJGsw9AouWIJIRzXgvk6/KE/+MCujhWOnQE+ExBQcOQXIcXgk3lxHSHV1oB5K8aLTjhd/ucwm9hNg/RaZ7pgm0Bd+udubIL59+8/bt6XNDhUAAA=</vt:lpwstr>
  </property>
  <property fmtid="{D5CDD505-2E9C-101B-9397-08002B2CF9AE}" pid="88" name="x1ye=9">
    <vt:lpwstr>GwzpapdyfVlW+yvZRksgzFyx1pehYsX2w8Lgc6gPLbBJNLCAagix6oKeeaQOGqKDAxIXkWtQtnjqvoEXWZKRAUOr6rPyRu0n8IWLZTkVPpFfEdKa69TjJIysprdmSitqwY7bZ+HYc3G484bh/ORqzuDxJCoiy33SFkbKeeW+Y2EnZT4Kd/YZC0hK6NcoMy3RfV2CWwflyGTJy1VFyxhuK3J736ujePX1tlSMHbbQ9Bmj9qbZgAy2eQwzR2Rp+Po</vt:lpwstr>
  </property>
</Properties>
</file>